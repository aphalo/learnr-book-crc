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Proposal for a New Edition</w:t>
      </w:r>
    </w:p>
    <w:p w:rsidR="00BE4B4C" w:rsidRDefault="00BE4B4C" w:rsidP="00BE4B4C">
      <w:pPr>
        <w:autoSpaceDE w:val="0"/>
        <w:autoSpaceDN w:val="0"/>
        <w:adjustRightInd w:val="0"/>
        <w:rPr>
          <w:rFonts w:ascii="Arial" w:hAnsi="Arial" w:cs="Arial"/>
          <w:b/>
          <w:bCs/>
          <w:lang w:val="en-GB"/>
        </w:rPr>
      </w:pPr>
    </w:p>
    <w:p w:rsidR="00BE4B4C" w:rsidRPr="00BE4B4C" w:rsidRDefault="00BE4B4C" w:rsidP="00BE4B4C">
      <w:pPr>
        <w:autoSpaceDE w:val="0"/>
        <w:autoSpaceDN w:val="0"/>
        <w:adjustRightInd w:val="0"/>
        <w:rPr>
          <w:rFonts w:ascii="Arial" w:hAnsi="Arial" w:cs="Arial"/>
          <w:lang w:val="en-GB"/>
        </w:rPr>
      </w:pPr>
      <w:r w:rsidRPr="00BE4B4C">
        <w:rPr>
          <w:rFonts w:ascii="Arial" w:hAnsi="Arial" w:cs="Arial"/>
          <w:b/>
          <w:bCs/>
          <w:lang w:val="en-GB"/>
        </w:rPr>
        <w:t xml:space="preserve">Title: </w:t>
      </w:r>
      <w:r w:rsidR="007A1D57">
        <w:rPr>
          <w:rFonts w:ascii="Arial" w:hAnsi="Arial" w:cs="Arial"/>
          <w:lang w:val="en-GB"/>
        </w:rPr>
        <w:t>Learn R: As a Language</w:t>
      </w:r>
    </w:p>
    <w:p w:rsidR="00BE4B4C" w:rsidRDefault="00BE4B4C" w:rsidP="00BE4B4C">
      <w:pPr>
        <w:autoSpaceDE w:val="0"/>
        <w:autoSpaceDN w:val="0"/>
        <w:adjustRightInd w:val="0"/>
        <w:rPr>
          <w:rFonts w:ascii="Arial" w:hAnsi="Arial" w:cs="Arial"/>
          <w:b/>
          <w:bCs/>
          <w:lang w:val="en-GB"/>
        </w:rPr>
      </w:pPr>
    </w:p>
    <w:p w:rsidR="007A1D57" w:rsidRDefault="00770443" w:rsidP="007A1D57">
      <w:pPr>
        <w:autoSpaceDE w:val="0"/>
        <w:autoSpaceDN w:val="0"/>
        <w:adjustRightInd w:val="0"/>
        <w:rPr>
          <w:rFonts w:ascii="Arial" w:hAnsi="Arial" w:cs="Arial"/>
          <w:lang w:val="en-GB"/>
        </w:rPr>
      </w:pPr>
      <w:r>
        <w:rPr>
          <w:rFonts w:ascii="Arial" w:hAnsi="Arial" w:cs="Arial"/>
          <w:b/>
          <w:bCs/>
          <w:lang w:val="en-GB"/>
        </w:rPr>
        <w:t>Author</w:t>
      </w:r>
      <w:r w:rsidR="00BE4B4C" w:rsidRPr="00BE4B4C">
        <w:rPr>
          <w:rFonts w:ascii="Arial" w:hAnsi="Arial" w:cs="Arial"/>
          <w:b/>
          <w:bCs/>
          <w:lang w:val="en-GB"/>
        </w:rPr>
        <w:t>:</w:t>
      </w:r>
      <w:r w:rsidR="007A1D57">
        <w:rPr>
          <w:rFonts w:ascii="Arial" w:hAnsi="Arial" w:cs="Arial"/>
          <w:lang w:val="en-GB"/>
        </w:rPr>
        <w:t xml:space="preserve"> Pedro J. </w:t>
      </w:r>
      <w:proofErr w:type="spellStart"/>
      <w:r w:rsidR="007A1D57">
        <w:rPr>
          <w:rFonts w:ascii="Arial" w:hAnsi="Arial" w:cs="Arial"/>
          <w:lang w:val="en-GB"/>
        </w:rPr>
        <w:t>Aphalo</w:t>
      </w:r>
      <w:proofErr w:type="spellEnd"/>
    </w:p>
    <w:p w:rsidR="007A1D57" w:rsidRDefault="007A1D57" w:rsidP="007A1D57">
      <w:pPr>
        <w:autoSpaceDE w:val="0"/>
        <w:autoSpaceDN w:val="0"/>
        <w:adjustRightInd w:val="0"/>
        <w:rPr>
          <w:rFonts w:ascii="Arial" w:hAnsi="Arial" w:cs="Arial"/>
          <w:lang w:val="en-GB"/>
        </w:rPr>
      </w:pPr>
    </w:p>
    <w:p w:rsidR="007A1D57" w:rsidRPr="007A1D57" w:rsidRDefault="007A1D57" w:rsidP="007A1D57">
      <w:pPr>
        <w:autoSpaceDE w:val="0"/>
        <w:autoSpaceDN w:val="0"/>
        <w:adjustRightInd w:val="0"/>
        <w:rPr>
          <w:rFonts w:ascii="Arial" w:hAnsi="Arial" w:cs="Arial"/>
          <w:b/>
          <w:bCs/>
          <w:lang w:val="en-GB"/>
        </w:rPr>
      </w:pPr>
      <w:r w:rsidRPr="007A1D57">
        <w:rPr>
          <w:rFonts w:ascii="Arial" w:hAnsi="Arial" w:cs="Arial"/>
          <w:b/>
          <w:bCs/>
          <w:lang w:val="en-GB"/>
        </w:rPr>
        <w:t xml:space="preserve">Weak </w:t>
      </w:r>
      <w:r w:rsidR="008A15FF">
        <w:rPr>
          <w:rFonts w:ascii="Arial" w:hAnsi="Arial" w:cs="Arial"/>
          <w:b/>
          <w:bCs/>
          <w:lang w:val="en-GB"/>
        </w:rPr>
        <w:t xml:space="preserve">and strong </w:t>
      </w:r>
      <w:r w:rsidRPr="007A1D57">
        <w:rPr>
          <w:rFonts w:ascii="Arial" w:hAnsi="Arial" w:cs="Arial"/>
          <w:b/>
          <w:bCs/>
          <w:lang w:val="en-GB"/>
        </w:rPr>
        <w:t>points in current edition:</w:t>
      </w:r>
    </w:p>
    <w:p w:rsidR="008A15FF" w:rsidRPr="008A15FF" w:rsidRDefault="008A15FF" w:rsidP="008A15FF">
      <w:pPr>
        <w:autoSpaceDE w:val="0"/>
        <w:autoSpaceDN w:val="0"/>
        <w:adjustRightInd w:val="0"/>
        <w:rPr>
          <w:rFonts w:ascii="Arial" w:hAnsi="Arial" w:cs="Arial"/>
          <w:lang w:val="en-GB"/>
        </w:rPr>
      </w:pPr>
    </w:p>
    <w:p w:rsidR="007A1D57" w:rsidRDefault="005F05C4" w:rsidP="007A1D57">
      <w:pPr>
        <w:pStyle w:val="Luettelokappale"/>
        <w:numPr>
          <w:ilvl w:val="0"/>
          <w:numId w:val="27"/>
        </w:numPr>
        <w:autoSpaceDE w:val="0"/>
        <w:autoSpaceDN w:val="0"/>
        <w:adjustRightInd w:val="0"/>
        <w:rPr>
          <w:rFonts w:ascii="Arial" w:hAnsi="Arial" w:cs="Arial"/>
          <w:lang w:val="en-GB"/>
        </w:rPr>
      </w:pPr>
      <w:r w:rsidRPr="00770443">
        <w:rPr>
          <w:rFonts w:ascii="Arial" w:hAnsi="Arial" w:cs="Arial"/>
          <w:b/>
          <w:color w:val="FF0000"/>
          <w:lang w:val="en-GB"/>
        </w:rPr>
        <w:t>–</w:t>
      </w:r>
      <w:r w:rsidR="000E61CB" w:rsidRPr="00770443">
        <w:rPr>
          <w:rFonts w:ascii="Arial" w:hAnsi="Arial" w:cs="Arial"/>
          <w:color w:val="FF0000"/>
          <w:lang w:val="en-GB"/>
        </w:rPr>
        <w:t xml:space="preserve"> </w:t>
      </w:r>
      <w:r w:rsidR="007A1D57">
        <w:rPr>
          <w:rFonts w:ascii="Arial" w:hAnsi="Arial" w:cs="Arial"/>
          <w:lang w:val="en-GB"/>
        </w:rPr>
        <w:t xml:space="preserve">Although the book focuses on the R language itself, given the intended audience, basic programming concepts </w:t>
      </w:r>
      <w:r w:rsidR="00A1228C">
        <w:rPr>
          <w:rFonts w:ascii="Arial" w:hAnsi="Arial" w:cs="Arial"/>
          <w:lang w:val="en-GB"/>
        </w:rPr>
        <w:t>are not</w:t>
      </w:r>
      <w:r w:rsidR="007A1D57">
        <w:rPr>
          <w:rFonts w:ascii="Arial" w:hAnsi="Arial" w:cs="Arial"/>
          <w:lang w:val="en-GB"/>
        </w:rPr>
        <w:t xml:space="preserve"> explained</w:t>
      </w:r>
      <w:r w:rsidR="00A1228C">
        <w:rPr>
          <w:rFonts w:ascii="Arial" w:hAnsi="Arial" w:cs="Arial"/>
          <w:lang w:val="en-GB"/>
        </w:rPr>
        <w:t xml:space="preserve"> with enough clarity</w:t>
      </w:r>
      <w:r w:rsidR="007A1D57">
        <w:rPr>
          <w:rFonts w:ascii="Arial" w:hAnsi="Arial" w:cs="Arial"/>
          <w:lang w:val="en-GB"/>
        </w:rPr>
        <w:t>.</w:t>
      </w:r>
    </w:p>
    <w:p w:rsidR="007A1D57" w:rsidRDefault="005F05C4" w:rsidP="007A1D57">
      <w:pPr>
        <w:pStyle w:val="Luettelokappale"/>
        <w:numPr>
          <w:ilvl w:val="0"/>
          <w:numId w:val="27"/>
        </w:numPr>
        <w:autoSpaceDE w:val="0"/>
        <w:autoSpaceDN w:val="0"/>
        <w:adjustRightInd w:val="0"/>
        <w:rPr>
          <w:rFonts w:ascii="Arial" w:hAnsi="Arial" w:cs="Arial"/>
          <w:lang w:val="en-GB"/>
        </w:rPr>
      </w:pPr>
      <w:r w:rsidRPr="00770443">
        <w:rPr>
          <w:rFonts w:ascii="Arial" w:hAnsi="Arial" w:cs="Arial"/>
          <w:b/>
          <w:color w:val="FF0000"/>
          <w:lang w:val="en-GB"/>
        </w:rPr>
        <w:t>–</w:t>
      </w:r>
      <w:r w:rsidR="000E61CB" w:rsidRPr="00770443">
        <w:rPr>
          <w:rFonts w:ascii="Arial" w:hAnsi="Arial" w:cs="Arial"/>
          <w:color w:val="FF0000"/>
          <w:lang w:val="en-GB"/>
        </w:rPr>
        <w:t xml:space="preserve"> </w:t>
      </w:r>
      <w:r w:rsidR="007A1D57">
        <w:rPr>
          <w:rFonts w:ascii="Arial" w:hAnsi="Arial" w:cs="Arial"/>
          <w:lang w:val="en-GB"/>
        </w:rPr>
        <w:t>The overall focus of the</w:t>
      </w:r>
      <w:r w:rsidR="009A075F">
        <w:rPr>
          <w:rFonts w:ascii="Arial" w:hAnsi="Arial" w:cs="Arial"/>
          <w:lang w:val="en-GB"/>
        </w:rPr>
        <w:t xml:space="preserve"> book</w:t>
      </w:r>
      <w:r w:rsidR="007A1D57">
        <w:rPr>
          <w:rFonts w:ascii="Arial" w:hAnsi="Arial" w:cs="Arial"/>
          <w:lang w:val="en-GB"/>
        </w:rPr>
        <w:t xml:space="preserve"> is on the language and grammar. However, the chapter on plotting with ggplot2 is closer to a cookbook of plotting recipes.</w:t>
      </w:r>
    </w:p>
    <w:p w:rsidR="008A15FF" w:rsidRDefault="005F05C4" w:rsidP="008A15FF">
      <w:pPr>
        <w:pStyle w:val="Luettelokappale"/>
        <w:numPr>
          <w:ilvl w:val="0"/>
          <w:numId w:val="27"/>
        </w:numPr>
        <w:autoSpaceDE w:val="0"/>
        <w:autoSpaceDN w:val="0"/>
        <w:adjustRightInd w:val="0"/>
        <w:rPr>
          <w:rFonts w:ascii="Arial" w:hAnsi="Arial" w:cs="Arial"/>
          <w:lang w:val="en-GB"/>
        </w:rPr>
      </w:pPr>
      <w:r w:rsidRPr="00770443">
        <w:rPr>
          <w:rFonts w:ascii="Arial" w:hAnsi="Arial" w:cs="Arial"/>
          <w:color w:val="FF0000"/>
          <w:lang w:val="en-GB"/>
        </w:rPr>
        <w:t>–</w:t>
      </w:r>
      <w:r w:rsidR="000E61CB">
        <w:rPr>
          <w:rFonts w:ascii="Arial" w:hAnsi="Arial" w:cs="Arial"/>
          <w:lang w:val="en-GB"/>
        </w:rPr>
        <w:t xml:space="preserve"> </w:t>
      </w:r>
      <w:r w:rsidR="007A1D57">
        <w:rPr>
          <w:rFonts w:ascii="Arial" w:hAnsi="Arial" w:cs="Arial"/>
          <w:lang w:val="en-GB"/>
        </w:rPr>
        <w:t xml:space="preserve">The chapter on model fitting and statistic summaries </w:t>
      </w:r>
      <w:r w:rsidR="008A15FF">
        <w:rPr>
          <w:rFonts w:ascii="Arial" w:hAnsi="Arial" w:cs="Arial"/>
          <w:lang w:val="en-GB"/>
        </w:rPr>
        <w:t xml:space="preserve">is brief and </w:t>
      </w:r>
      <w:r w:rsidR="007A1D57">
        <w:rPr>
          <w:rFonts w:ascii="Arial" w:hAnsi="Arial" w:cs="Arial"/>
          <w:lang w:val="en-GB"/>
        </w:rPr>
        <w:t xml:space="preserve">could have more depth and include a few additional </w:t>
      </w:r>
      <w:r w:rsidR="008A15FF">
        <w:rPr>
          <w:rFonts w:ascii="Arial" w:hAnsi="Arial" w:cs="Arial"/>
          <w:lang w:val="en-GB"/>
        </w:rPr>
        <w:t>procedures to demonstrate a broader range of methods.</w:t>
      </w:r>
      <w:r w:rsidR="00A1228C">
        <w:rPr>
          <w:rFonts w:ascii="Arial" w:hAnsi="Arial" w:cs="Arial"/>
          <w:lang w:val="en-GB"/>
        </w:rPr>
        <w:t xml:space="preserve"> Too </w:t>
      </w:r>
      <w:r w:rsidR="009A075F">
        <w:rPr>
          <w:rFonts w:ascii="Arial" w:hAnsi="Arial" w:cs="Arial"/>
          <w:lang w:val="en-GB"/>
        </w:rPr>
        <w:t>few of</w:t>
      </w:r>
      <w:r w:rsidR="00A1228C">
        <w:rPr>
          <w:rFonts w:ascii="Arial" w:hAnsi="Arial" w:cs="Arial"/>
          <w:lang w:val="en-GB"/>
        </w:rPr>
        <w:t xml:space="preserve"> </w:t>
      </w:r>
      <w:r w:rsidR="00B3251B">
        <w:rPr>
          <w:rFonts w:ascii="Arial" w:hAnsi="Arial" w:cs="Arial"/>
          <w:lang w:val="en-GB"/>
        </w:rPr>
        <w:t xml:space="preserve">the </w:t>
      </w:r>
      <w:r w:rsidR="00A1228C">
        <w:rPr>
          <w:rFonts w:ascii="Arial" w:hAnsi="Arial" w:cs="Arial"/>
          <w:lang w:val="en-GB"/>
        </w:rPr>
        <w:t>recommended packages included in the R distribution are described.</w:t>
      </w:r>
      <w:r w:rsidR="00B3251B">
        <w:rPr>
          <w:rFonts w:ascii="Arial" w:hAnsi="Arial" w:cs="Arial"/>
          <w:lang w:val="en-GB"/>
        </w:rPr>
        <w:t xml:space="preserve"> A few contributed packages should have been described.</w:t>
      </w:r>
    </w:p>
    <w:p w:rsidR="008A15FF" w:rsidRDefault="000E61CB" w:rsidP="008A15FF">
      <w:pPr>
        <w:pStyle w:val="Luettelokappale"/>
        <w:numPr>
          <w:ilvl w:val="0"/>
          <w:numId w:val="27"/>
        </w:numPr>
        <w:autoSpaceDE w:val="0"/>
        <w:autoSpaceDN w:val="0"/>
        <w:adjustRightInd w:val="0"/>
        <w:rPr>
          <w:rFonts w:ascii="Arial" w:hAnsi="Arial" w:cs="Arial"/>
          <w:lang w:val="en-GB"/>
        </w:rPr>
      </w:pPr>
      <w:r w:rsidRPr="00770443">
        <w:rPr>
          <w:rFonts w:ascii="Arial" w:hAnsi="Arial" w:cs="Arial"/>
          <w:b/>
          <w:color w:val="00B050"/>
          <w:lang w:val="en-GB"/>
        </w:rPr>
        <w:t>+</w:t>
      </w:r>
      <w:r>
        <w:rPr>
          <w:rFonts w:ascii="Arial" w:hAnsi="Arial" w:cs="Arial"/>
          <w:lang w:val="en-GB"/>
        </w:rPr>
        <w:t xml:space="preserve"> </w:t>
      </w:r>
      <w:r w:rsidR="008A15FF">
        <w:rPr>
          <w:rFonts w:ascii="Arial" w:hAnsi="Arial" w:cs="Arial"/>
          <w:lang w:val="en-GB"/>
        </w:rPr>
        <w:t>Building a solid understanding of R before briefly introducing the ‘</w:t>
      </w:r>
      <w:proofErr w:type="spellStart"/>
      <w:r w:rsidR="008A15FF">
        <w:rPr>
          <w:rFonts w:ascii="Arial" w:hAnsi="Arial" w:cs="Arial"/>
          <w:lang w:val="en-GB"/>
        </w:rPr>
        <w:t>tidyverse</w:t>
      </w:r>
      <w:proofErr w:type="spellEnd"/>
      <w:r w:rsidR="008A15FF">
        <w:rPr>
          <w:rFonts w:ascii="Arial" w:hAnsi="Arial" w:cs="Arial"/>
          <w:lang w:val="en-GB"/>
        </w:rPr>
        <w:t xml:space="preserve">’. My views are similar </w:t>
      </w:r>
      <w:r w:rsidR="009A075F">
        <w:rPr>
          <w:rFonts w:ascii="Arial" w:hAnsi="Arial" w:cs="Arial"/>
          <w:lang w:val="en-GB"/>
        </w:rPr>
        <w:t>to</w:t>
      </w:r>
      <w:r w:rsidR="008A15FF">
        <w:rPr>
          <w:rFonts w:ascii="Arial" w:hAnsi="Arial" w:cs="Arial"/>
          <w:lang w:val="en-GB"/>
        </w:rPr>
        <w:t xml:space="preserve"> those of </w:t>
      </w:r>
      <w:proofErr w:type="spellStart"/>
      <w:r w:rsidR="008A15FF">
        <w:rPr>
          <w:rFonts w:ascii="Arial" w:hAnsi="Arial" w:cs="Arial"/>
          <w:lang w:val="en-GB"/>
        </w:rPr>
        <w:t>Matloff</w:t>
      </w:r>
      <w:proofErr w:type="spellEnd"/>
      <w:r w:rsidR="008A15FF">
        <w:rPr>
          <w:rFonts w:ascii="Arial" w:hAnsi="Arial" w:cs="Arial"/>
          <w:lang w:val="en-GB"/>
        </w:rPr>
        <w:t xml:space="preserve">, although </w:t>
      </w:r>
      <w:r>
        <w:rPr>
          <w:rFonts w:ascii="Arial" w:hAnsi="Arial" w:cs="Arial"/>
          <w:lang w:val="en-GB"/>
        </w:rPr>
        <w:t xml:space="preserve">possibly </w:t>
      </w:r>
      <w:r w:rsidR="008A15FF">
        <w:rPr>
          <w:rFonts w:ascii="Arial" w:hAnsi="Arial" w:cs="Arial"/>
          <w:lang w:val="en-GB"/>
        </w:rPr>
        <w:t>less extreme (</w:t>
      </w:r>
      <w:r w:rsidRPr="000E61CB">
        <w:rPr>
          <w:rFonts w:ascii="Arial" w:hAnsi="Arial" w:cs="Arial"/>
          <w:lang w:val="en-GB"/>
        </w:rPr>
        <w:t>https://github.com/matloff/TidyverseSkeptic</w:t>
      </w:r>
      <w:r w:rsidR="008A15FF">
        <w:rPr>
          <w:rFonts w:ascii="Arial" w:hAnsi="Arial" w:cs="Arial"/>
          <w:lang w:val="en-GB"/>
        </w:rPr>
        <w:t>).</w:t>
      </w:r>
    </w:p>
    <w:p w:rsidR="008A15FF" w:rsidRDefault="000E61CB" w:rsidP="008A15FF">
      <w:pPr>
        <w:pStyle w:val="Luettelokappale"/>
        <w:numPr>
          <w:ilvl w:val="0"/>
          <w:numId w:val="27"/>
        </w:numPr>
        <w:autoSpaceDE w:val="0"/>
        <w:autoSpaceDN w:val="0"/>
        <w:adjustRightInd w:val="0"/>
        <w:rPr>
          <w:rFonts w:ascii="Arial" w:hAnsi="Arial" w:cs="Arial"/>
          <w:lang w:val="en-GB"/>
        </w:rPr>
      </w:pPr>
      <w:r w:rsidRPr="00770443">
        <w:rPr>
          <w:rFonts w:ascii="Arial" w:hAnsi="Arial" w:cs="Arial"/>
          <w:b/>
          <w:color w:val="00B050"/>
          <w:lang w:val="en-GB"/>
        </w:rPr>
        <w:t>+</w:t>
      </w:r>
      <w:r>
        <w:rPr>
          <w:rFonts w:ascii="Arial" w:hAnsi="Arial" w:cs="Arial"/>
          <w:lang w:val="en-GB"/>
        </w:rPr>
        <w:t xml:space="preserve"> </w:t>
      </w:r>
      <w:r w:rsidR="00B3251B">
        <w:rPr>
          <w:rFonts w:ascii="Arial" w:hAnsi="Arial" w:cs="Arial"/>
          <w:lang w:val="en-GB"/>
        </w:rPr>
        <w:t>The book f</w:t>
      </w:r>
      <w:r>
        <w:rPr>
          <w:rFonts w:ascii="Arial" w:hAnsi="Arial" w:cs="Arial"/>
          <w:lang w:val="en-GB"/>
        </w:rPr>
        <w:t>ills a gap in the available books by emphasizing the use of the R language in scripts, while still presenting the whole scope of the language.</w:t>
      </w:r>
    </w:p>
    <w:p w:rsidR="005F05C4" w:rsidRDefault="005F05C4" w:rsidP="008A15FF">
      <w:pPr>
        <w:pStyle w:val="Luettelokappale"/>
        <w:numPr>
          <w:ilvl w:val="0"/>
          <w:numId w:val="27"/>
        </w:numPr>
        <w:autoSpaceDE w:val="0"/>
        <w:autoSpaceDN w:val="0"/>
        <w:adjustRightInd w:val="0"/>
        <w:rPr>
          <w:rFonts w:ascii="Arial" w:hAnsi="Arial" w:cs="Arial"/>
          <w:lang w:val="en-GB"/>
        </w:rPr>
      </w:pPr>
      <w:r w:rsidRPr="00770443">
        <w:rPr>
          <w:rFonts w:ascii="Arial" w:hAnsi="Arial" w:cs="Arial"/>
          <w:b/>
          <w:color w:val="00B050"/>
          <w:lang w:val="en-GB"/>
        </w:rPr>
        <w:t>+</w:t>
      </w:r>
      <w:r>
        <w:rPr>
          <w:rFonts w:ascii="Arial" w:hAnsi="Arial" w:cs="Arial"/>
          <w:lang w:val="en-GB"/>
        </w:rPr>
        <w:t xml:space="preserve"> </w:t>
      </w:r>
      <w:r>
        <w:t>“2021 CHOICE Outstanding Academic Title Award Winner”.</w:t>
      </w:r>
    </w:p>
    <w:p w:rsidR="00BE4B4C" w:rsidRPr="008A15FF" w:rsidRDefault="00BE4B4C" w:rsidP="008A15FF">
      <w:pPr>
        <w:autoSpaceDE w:val="0"/>
        <w:autoSpaceDN w:val="0"/>
        <w:adjustRightInd w:val="0"/>
        <w:rPr>
          <w:rFonts w:ascii="Arial" w:hAnsi="Arial" w:cs="Arial"/>
          <w:b/>
          <w:bCs/>
          <w:lang w:val="en-GB"/>
        </w:rPr>
      </w:pPr>
    </w:p>
    <w:p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major potential changes and additions:</w:t>
      </w:r>
    </w:p>
    <w:p w:rsidR="00BE4B4C" w:rsidRDefault="00BE4B4C" w:rsidP="00BE4B4C">
      <w:pPr>
        <w:autoSpaceDE w:val="0"/>
        <w:autoSpaceDN w:val="0"/>
        <w:adjustRightInd w:val="0"/>
        <w:rPr>
          <w:rFonts w:ascii="Arial" w:hAnsi="Arial" w:cs="Arial"/>
          <w:b/>
          <w:bCs/>
          <w:lang w:val="en-GB"/>
        </w:rPr>
      </w:pPr>
    </w:p>
    <w:p w:rsidR="000E61CB" w:rsidRDefault="00FC1206" w:rsidP="000E61CB">
      <w:pPr>
        <w:pStyle w:val="Luettelokappale"/>
        <w:numPr>
          <w:ilvl w:val="0"/>
          <w:numId w:val="24"/>
        </w:numPr>
        <w:autoSpaceDE w:val="0"/>
        <w:autoSpaceDN w:val="0"/>
        <w:adjustRightInd w:val="0"/>
        <w:rPr>
          <w:rFonts w:ascii="Arial" w:hAnsi="Arial" w:cs="Arial"/>
          <w:lang w:val="en-GB"/>
        </w:rPr>
      </w:pPr>
      <w:r w:rsidRPr="00FC1206">
        <w:rPr>
          <w:rFonts w:ascii="Arial" w:hAnsi="Arial" w:cs="Arial"/>
          <w:b/>
          <w:bCs/>
          <w:lang w:val="en-GB"/>
        </w:rPr>
        <w:t>(Improve</w:t>
      </w:r>
      <w:r>
        <w:rPr>
          <w:rFonts w:ascii="Arial" w:hAnsi="Arial" w:cs="Arial"/>
          <w:b/>
          <w:bCs/>
          <w:lang w:val="en-GB"/>
        </w:rPr>
        <w:t xml:space="preserve"> clarity</w:t>
      </w:r>
      <w:r w:rsidRPr="00FC1206">
        <w:rPr>
          <w:rFonts w:ascii="Arial" w:hAnsi="Arial" w:cs="Arial"/>
          <w:b/>
          <w:bCs/>
          <w:lang w:val="en-GB"/>
        </w:rPr>
        <w:t>)</w:t>
      </w:r>
      <w:r>
        <w:rPr>
          <w:rFonts w:ascii="Arial" w:hAnsi="Arial" w:cs="Arial"/>
          <w:lang w:val="en-GB"/>
        </w:rPr>
        <w:t xml:space="preserve"> </w:t>
      </w:r>
      <w:r w:rsidR="00D86288">
        <w:rPr>
          <w:rFonts w:ascii="Arial" w:hAnsi="Arial" w:cs="Arial"/>
          <w:lang w:val="en-GB"/>
        </w:rPr>
        <w:t xml:space="preserve">Chapters 2, 3 and 5. </w:t>
      </w:r>
      <w:r w:rsidR="008A15FF">
        <w:rPr>
          <w:rFonts w:ascii="Arial" w:hAnsi="Arial" w:cs="Arial"/>
          <w:lang w:val="en-GB"/>
        </w:rPr>
        <w:t xml:space="preserve">The main step towards better explaining the basic </w:t>
      </w:r>
      <w:r w:rsidR="00A1228C">
        <w:rPr>
          <w:rFonts w:ascii="Arial" w:hAnsi="Arial" w:cs="Arial"/>
          <w:lang w:val="en-GB"/>
        </w:rPr>
        <w:t xml:space="preserve">programming concepts and the </w:t>
      </w:r>
      <w:r w:rsidR="008A15FF">
        <w:rPr>
          <w:rFonts w:ascii="Arial" w:hAnsi="Arial" w:cs="Arial"/>
          <w:lang w:val="en-GB"/>
        </w:rPr>
        <w:t xml:space="preserve">constructs of the R grammar </w:t>
      </w:r>
      <w:r w:rsidR="00A1228C">
        <w:rPr>
          <w:rFonts w:ascii="Arial" w:hAnsi="Arial" w:cs="Arial"/>
          <w:lang w:val="en-GB"/>
        </w:rPr>
        <w:t xml:space="preserve">that implement them </w:t>
      </w:r>
      <w:r w:rsidR="008A15FF">
        <w:rPr>
          <w:rFonts w:ascii="Arial" w:hAnsi="Arial" w:cs="Arial"/>
          <w:lang w:val="en-GB"/>
        </w:rPr>
        <w:t>will be</w:t>
      </w:r>
      <w:r w:rsidR="00A1228C">
        <w:rPr>
          <w:rFonts w:ascii="Arial" w:hAnsi="Arial" w:cs="Arial"/>
          <w:lang w:val="en-GB"/>
        </w:rPr>
        <w:t xml:space="preserve"> </w:t>
      </w:r>
      <w:r w:rsidR="00B3251B">
        <w:rPr>
          <w:rFonts w:ascii="Arial" w:hAnsi="Arial" w:cs="Arial"/>
          <w:lang w:val="en-GB"/>
        </w:rPr>
        <w:t>adding</w:t>
      </w:r>
      <w:r w:rsidR="008A15FF">
        <w:rPr>
          <w:rFonts w:ascii="Arial" w:hAnsi="Arial" w:cs="Arial"/>
          <w:lang w:val="en-GB"/>
        </w:rPr>
        <w:t xml:space="preserve"> diagrams and flow charts integrated into improved </w:t>
      </w:r>
      <w:r w:rsidR="00D86288">
        <w:rPr>
          <w:rFonts w:ascii="Arial" w:hAnsi="Arial" w:cs="Arial"/>
          <w:lang w:val="en-GB"/>
        </w:rPr>
        <w:t>textual descriptions.</w:t>
      </w:r>
    </w:p>
    <w:p w:rsidR="00BE4B4C" w:rsidRDefault="00FC1206" w:rsidP="000E61CB">
      <w:pPr>
        <w:pStyle w:val="Luettelokappale"/>
        <w:numPr>
          <w:ilvl w:val="0"/>
          <w:numId w:val="24"/>
        </w:numPr>
        <w:autoSpaceDE w:val="0"/>
        <w:autoSpaceDN w:val="0"/>
        <w:adjustRightInd w:val="0"/>
        <w:rPr>
          <w:rFonts w:ascii="Arial" w:hAnsi="Arial" w:cs="Arial"/>
          <w:lang w:val="en-GB"/>
        </w:rPr>
      </w:pPr>
      <w:r w:rsidRPr="00FC1206">
        <w:rPr>
          <w:rFonts w:ascii="Arial" w:hAnsi="Arial" w:cs="Arial"/>
          <w:b/>
          <w:bCs/>
          <w:lang w:val="en-GB"/>
        </w:rPr>
        <w:t>(Improve consistency</w:t>
      </w:r>
      <w:r w:rsidR="00E84447">
        <w:rPr>
          <w:rFonts w:ascii="Arial" w:hAnsi="Arial" w:cs="Arial"/>
          <w:b/>
          <w:bCs/>
          <w:lang w:val="en-GB"/>
        </w:rPr>
        <w:t xml:space="preserve"> of appro</w:t>
      </w:r>
      <w:r w:rsidR="009A075F">
        <w:rPr>
          <w:rFonts w:ascii="Arial" w:hAnsi="Arial" w:cs="Arial"/>
          <w:b/>
          <w:bCs/>
          <w:lang w:val="en-GB"/>
        </w:rPr>
        <w:t>a</w:t>
      </w:r>
      <w:r w:rsidR="00E84447">
        <w:rPr>
          <w:rFonts w:ascii="Arial" w:hAnsi="Arial" w:cs="Arial"/>
          <w:b/>
          <w:bCs/>
          <w:lang w:val="en-GB"/>
        </w:rPr>
        <w:t>ch</w:t>
      </w:r>
      <w:r w:rsidRPr="00FC1206">
        <w:rPr>
          <w:rFonts w:ascii="Arial" w:hAnsi="Arial" w:cs="Arial"/>
          <w:b/>
          <w:bCs/>
          <w:lang w:val="en-GB"/>
        </w:rPr>
        <w:t>)</w:t>
      </w:r>
      <w:r>
        <w:rPr>
          <w:rFonts w:ascii="Arial" w:hAnsi="Arial" w:cs="Arial"/>
          <w:lang w:val="en-GB"/>
        </w:rPr>
        <w:t xml:space="preserve"> </w:t>
      </w:r>
      <w:r w:rsidR="00E84447" w:rsidRPr="00E84447">
        <w:rPr>
          <w:rFonts w:ascii="Arial" w:hAnsi="Arial" w:cs="Arial"/>
          <w:b/>
          <w:bCs/>
          <w:lang w:val="en-GB"/>
        </w:rPr>
        <w:t xml:space="preserve">Chapter </w:t>
      </w:r>
      <w:r w:rsidR="00D86288">
        <w:rPr>
          <w:rFonts w:ascii="Arial" w:hAnsi="Arial" w:cs="Arial"/>
          <w:b/>
          <w:bCs/>
          <w:lang w:val="en-GB"/>
        </w:rPr>
        <w:t xml:space="preserve">7 </w:t>
      </w:r>
      <w:r w:rsidR="00E84447" w:rsidRPr="00E84447">
        <w:rPr>
          <w:rFonts w:ascii="Arial" w:hAnsi="Arial" w:cs="Arial"/>
          <w:b/>
          <w:bCs/>
          <w:lang w:val="en-GB"/>
        </w:rPr>
        <w:t>on plotting</w:t>
      </w:r>
      <w:r w:rsidR="009A075F">
        <w:rPr>
          <w:rFonts w:ascii="Arial" w:hAnsi="Arial" w:cs="Arial"/>
          <w:b/>
          <w:bCs/>
          <w:lang w:val="en-GB"/>
        </w:rPr>
        <w:t xml:space="preserve"> with ggplot2</w:t>
      </w:r>
      <w:r w:rsidR="00E84447">
        <w:rPr>
          <w:rFonts w:ascii="Arial" w:hAnsi="Arial" w:cs="Arial"/>
          <w:lang w:val="en-GB"/>
        </w:rPr>
        <w:t xml:space="preserve">. </w:t>
      </w:r>
      <w:r w:rsidR="000E61CB">
        <w:rPr>
          <w:rFonts w:ascii="Arial" w:hAnsi="Arial" w:cs="Arial"/>
          <w:lang w:val="en-GB"/>
        </w:rPr>
        <w:t>Remov</w:t>
      </w:r>
      <w:r w:rsidR="00B3251B">
        <w:rPr>
          <w:rFonts w:ascii="Arial" w:hAnsi="Arial" w:cs="Arial"/>
          <w:lang w:val="en-GB"/>
        </w:rPr>
        <w:t>e</w:t>
      </w:r>
      <w:r w:rsidR="000E61CB">
        <w:rPr>
          <w:rFonts w:ascii="Arial" w:hAnsi="Arial" w:cs="Arial"/>
          <w:lang w:val="en-GB"/>
        </w:rPr>
        <w:t xml:space="preserve"> part of the case examples on plotting with ‘ggplot2’ and expanding on the structure of </w:t>
      </w:r>
      <w:proofErr w:type="spellStart"/>
      <w:r w:rsidR="000E61CB">
        <w:rPr>
          <w:rFonts w:ascii="Arial" w:hAnsi="Arial" w:cs="Arial"/>
          <w:lang w:val="en-GB"/>
        </w:rPr>
        <w:t>ggplot</w:t>
      </w:r>
      <w:proofErr w:type="spellEnd"/>
      <w:r w:rsidR="000E61CB">
        <w:rPr>
          <w:rFonts w:ascii="Arial" w:hAnsi="Arial" w:cs="Arial"/>
          <w:lang w:val="en-GB"/>
        </w:rPr>
        <w:t xml:space="preserve"> objects, how the different </w:t>
      </w:r>
      <w:r w:rsidR="005F05C4">
        <w:rPr>
          <w:rFonts w:ascii="Arial" w:hAnsi="Arial" w:cs="Arial"/>
          <w:lang w:val="en-GB"/>
        </w:rPr>
        <w:t>components</w:t>
      </w:r>
      <w:r w:rsidR="000E61CB">
        <w:rPr>
          <w:rFonts w:ascii="Arial" w:hAnsi="Arial" w:cs="Arial"/>
          <w:lang w:val="en-GB"/>
        </w:rPr>
        <w:t xml:space="preserve"> are connected and</w:t>
      </w:r>
      <w:r w:rsidR="00A1228C">
        <w:rPr>
          <w:rFonts w:ascii="Arial" w:hAnsi="Arial" w:cs="Arial"/>
          <w:lang w:val="en-GB"/>
        </w:rPr>
        <w:t xml:space="preserve"> how plot rendering takes </w:t>
      </w:r>
      <w:r w:rsidR="005F05C4">
        <w:rPr>
          <w:rFonts w:ascii="Arial" w:hAnsi="Arial" w:cs="Arial"/>
          <w:lang w:val="en-GB"/>
        </w:rPr>
        <w:t>place</w:t>
      </w:r>
      <w:r w:rsidR="000E61CB">
        <w:rPr>
          <w:rFonts w:ascii="Arial" w:hAnsi="Arial" w:cs="Arial"/>
          <w:lang w:val="en-GB"/>
        </w:rPr>
        <w:t xml:space="preserve">. </w:t>
      </w:r>
      <w:r w:rsidR="005F05C4">
        <w:rPr>
          <w:rFonts w:ascii="Arial" w:hAnsi="Arial" w:cs="Arial"/>
          <w:lang w:val="en-GB"/>
        </w:rPr>
        <w:t>I will u</w:t>
      </w:r>
      <w:r w:rsidR="000E61CB">
        <w:rPr>
          <w:rFonts w:ascii="Arial" w:hAnsi="Arial" w:cs="Arial"/>
          <w:lang w:val="en-GB"/>
        </w:rPr>
        <w:t>se package ‘</w:t>
      </w:r>
      <w:proofErr w:type="spellStart"/>
      <w:r w:rsidR="000E61CB">
        <w:rPr>
          <w:rFonts w:ascii="Arial" w:hAnsi="Arial" w:cs="Arial"/>
          <w:lang w:val="en-GB"/>
        </w:rPr>
        <w:t>gginnards</w:t>
      </w:r>
      <w:proofErr w:type="spellEnd"/>
      <w:r w:rsidR="000E61CB">
        <w:rPr>
          <w:rFonts w:ascii="Arial" w:hAnsi="Arial" w:cs="Arial"/>
          <w:lang w:val="en-GB"/>
        </w:rPr>
        <w:t xml:space="preserve">’ to demonstrate how </w:t>
      </w:r>
      <w:proofErr w:type="spellStart"/>
      <w:r w:rsidR="000E61CB">
        <w:rPr>
          <w:rFonts w:ascii="Arial" w:hAnsi="Arial" w:cs="Arial"/>
          <w:lang w:val="en-GB"/>
        </w:rPr>
        <w:t>ggplo</w:t>
      </w:r>
      <w:r w:rsidR="009A075F">
        <w:rPr>
          <w:rFonts w:ascii="Arial" w:hAnsi="Arial" w:cs="Arial"/>
          <w:lang w:val="en-GB"/>
        </w:rPr>
        <w:t>t</w:t>
      </w:r>
      <w:proofErr w:type="spellEnd"/>
      <w:r w:rsidR="009A075F">
        <w:rPr>
          <w:rFonts w:ascii="Arial" w:hAnsi="Arial" w:cs="Arial"/>
          <w:lang w:val="en-GB"/>
        </w:rPr>
        <w:t xml:space="preserve"> (“</w:t>
      </w:r>
      <w:proofErr w:type="spellStart"/>
      <w:r w:rsidR="009A075F">
        <w:rPr>
          <w:rFonts w:ascii="Arial" w:hAnsi="Arial" w:cs="Arial"/>
          <w:lang w:val="en-GB"/>
        </w:rPr>
        <w:t>gg</w:t>
      </w:r>
      <w:proofErr w:type="spellEnd"/>
      <w:r w:rsidR="009A075F">
        <w:rPr>
          <w:rFonts w:ascii="Arial" w:hAnsi="Arial" w:cs="Arial"/>
          <w:lang w:val="en-GB"/>
        </w:rPr>
        <w:t>”) objects are structured</w:t>
      </w:r>
      <w:r w:rsidR="00A2796E">
        <w:rPr>
          <w:rFonts w:ascii="Arial" w:hAnsi="Arial" w:cs="Arial"/>
          <w:lang w:val="en-GB"/>
        </w:rPr>
        <w:t xml:space="preserve"> and </w:t>
      </w:r>
      <w:r w:rsidR="009A075F">
        <w:rPr>
          <w:rFonts w:ascii="Arial" w:hAnsi="Arial" w:cs="Arial"/>
          <w:lang w:val="en-GB"/>
        </w:rPr>
        <w:t xml:space="preserve">when computations and plot </w:t>
      </w:r>
      <w:r w:rsidR="00A2796E">
        <w:rPr>
          <w:rFonts w:ascii="Arial" w:hAnsi="Arial" w:cs="Arial"/>
          <w:lang w:val="en-GB"/>
        </w:rPr>
        <w:t>rendering takes place.</w:t>
      </w:r>
      <w:r w:rsidR="00A1228C">
        <w:rPr>
          <w:rFonts w:ascii="Arial" w:hAnsi="Arial" w:cs="Arial"/>
          <w:lang w:val="en-GB"/>
        </w:rPr>
        <w:t xml:space="preserve"> </w:t>
      </w:r>
      <w:r w:rsidR="005F05C4">
        <w:rPr>
          <w:rFonts w:ascii="Arial" w:hAnsi="Arial" w:cs="Arial"/>
          <w:lang w:val="en-GB"/>
        </w:rPr>
        <w:t>I will a</w:t>
      </w:r>
      <w:r w:rsidR="00A1228C">
        <w:rPr>
          <w:rFonts w:ascii="Arial" w:hAnsi="Arial" w:cs="Arial"/>
          <w:lang w:val="en-GB"/>
        </w:rPr>
        <w:t xml:space="preserve">lso </w:t>
      </w:r>
      <w:r w:rsidR="005F05C4">
        <w:rPr>
          <w:rFonts w:ascii="Arial" w:hAnsi="Arial" w:cs="Arial"/>
          <w:lang w:val="en-GB"/>
        </w:rPr>
        <w:t xml:space="preserve">put more </w:t>
      </w:r>
      <w:r w:rsidR="00A1228C">
        <w:rPr>
          <w:rFonts w:ascii="Arial" w:hAnsi="Arial" w:cs="Arial"/>
          <w:lang w:val="en-GB"/>
        </w:rPr>
        <w:t>emphasi</w:t>
      </w:r>
      <w:r w:rsidR="005F05C4">
        <w:rPr>
          <w:rFonts w:ascii="Arial" w:hAnsi="Arial" w:cs="Arial"/>
          <w:lang w:val="en-GB"/>
        </w:rPr>
        <w:t>s</w:t>
      </w:r>
      <w:r w:rsidR="00A1228C">
        <w:rPr>
          <w:rFonts w:ascii="Arial" w:hAnsi="Arial" w:cs="Arial"/>
          <w:lang w:val="en-GB"/>
        </w:rPr>
        <w:t xml:space="preserve"> </w:t>
      </w:r>
      <w:r w:rsidR="005F05C4">
        <w:rPr>
          <w:rFonts w:ascii="Arial" w:hAnsi="Arial" w:cs="Arial"/>
          <w:lang w:val="en-GB"/>
        </w:rPr>
        <w:t xml:space="preserve">in </w:t>
      </w:r>
      <w:r w:rsidR="00A1228C">
        <w:rPr>
          <w:rFonts w:ascii="Arial" w:hAnsi="Arial" w:cs="Arial"/>
          <w:lang w:val="en-GB"/>
        </w:rPr>
        <w:t>the “packaging” of partial plots in</w:t>
      </w:r>
      <w:r w:rsidR="009A075F">
        <w:rPr>
          <w:rFonts w:ascii="Arial" w:hAnsi="Arial" w:cs="Arial"/>
          <w:lang w:val="en-GB"/>
        </w:rPr>
        <w:t>to</w:t>
      </w:r>
      <w:r w:rsidR="00A1228C">
        <w:rPr>
          <w:rFonts w:ascii="Arial" w:hAnsi="Arial" w:cs="Arial"/>
          <w:lang w:val="en-GB"/>
        </w:rPr>
        <w:t xml:space="preserve"> lists, functions and us</w:t>
      </w:r>
      <w:r w:rsidR="009A075F">
        <w:rPr>
          <w:rFonts w:ascii="Arial" w:hAnsi="Arial" w:cs="Arial"/>
          <w:lang w:val="en-GB"/>
        </w:rPr>
        <w:t>e</w:t>
      </w:r>
      <w:r w:rsidR="00A1228C">
        <w:rPr>
          <w:rFonts w:ascii="Arial" w:hAnsi="Arial" w:cs="Arial"/>
          <w:lang w:val="en-GB"/>
        </w:rPr>
        <w:t xml:space="preserve"> the recently released </w:t>
      </w:r>
      <w:r w:rsidR="009A075F">
        <w:rPr>
          <w:rFonts w:ascii="Arial" w:hAnsi="Arial" w:cs="Arial"/>
          <w:lang w:val="en-GB"/>
        </w:rPr>
        <w:t xml:space="preserve">and very promising </w:t>
      </w:r>
      <w:r w:rsidR="00A1228C">
        <w:rPr>
          <w:rFonts w:ascii="Arial" w:hAnsi="Arial" w:cs="Arial"/>
          <w:lang w:val="en-GB"/>
        </w:rPr>
        <w:t>package ‘</w:t>
      </w:r>
      <w:proofErr w:type="spellStart"/>
      <w:r w:rsidR="00A1228C">
        <w:rPr>
          <w:rFonts w:ascii="Arial" w:hAnsi="Arial" w:cs="Arial"/>
          <w:lang w:val="en-GB"/>
        </w:rPr>
        <w:t>ggpackets</w:t>
      </w:r>
      <w:proofErr w:type="spellEnd"/>
      <w:r w:rsidR="00A1228C">
        <w:rPr>
          <w:rFonts w:ascii="Arial" w:hAnsi="Arial" w:cs="Arial"/>
          <w:lang w:val="en-GB"/>
        </w:rPr>
        <w:t>’</w:t>
      </w:r>
      <w:r w:rsidR="005F05C4">
        <w:rPr>
          <w:rFonts w:ascii="Arial" w:hAnsi="Arial" w:cs="Arial"/>
          <w:lang w:val="en-GB"/>
        </w:rPr>
        <w:t xml:space="preserve"> (</w:t>
      </w:r>
      <w:r w:rsidR="005F05C4" w:rsidRPr="005F05C4">
        <w:rPr>
          <w:rFonts w:ascii="Arial" w:hAnsi="Arial" w:cs="Arial"/>
          <w:lang w:val="en-GB"/>
        </w:rPr>
        <w:t xml:space="preserve">Doug </w:t>
      </w:r>
      <w:proofErr w:type="spellStart"/>
      <w:r w:rsidR="005F05C4" w:rsidRPr="005F05C4">
        <w:rPr>
          <w:rFonts w:ascii="Arial" w:hAnsi="Arial" w:cs="Arial"/>
          <w:lang w:val="en-GB"/>
        </w:rPr>
        <w:t>Kelkhoff</w:t>
      </w:r>
      <w:proofErr w:type="spellEnd"/>
      <w:r w:rsidR="005F05C4">
        <w:rPr>
          <w:rFonts w:ascii="Arial" w:hAnsi="Arial" w:cs="Arial"/>
          <w:lang w:val="en-GB"/>
        </w:rPr>
        <w:t>, 2022 in CRAN)</w:t>
      </w:r>
      <w:r w:rsidR="00A1228C">
        <w:rPr>
          <w:rFonts w:ascii="Arial" w:hAnsi="Arial" w:cs="Arial"/>
          <w:lang w:val="en-GB"/>
        </w:rPr>
        <w:t>.</w:t>
      </w:r>
      <w:r w:rsidR="009A075F">
        <w:rPr>
          <w:rFonts w:ascii="Arial" w:hAnsi="Arial" w:cs="Arial"/>
          <w:lang w:val="en-GB"/>
        </w:rPr>
        <w:t xml:space="preserve"> (</w:t>
      </w:r>
      <w:r w:rsidR="00B3251B">
        <w:rPr>
          <w:rFonts w:ascii="Arial" w:hAnsi="Arial" w:cs="Arial"/>
          <w:lang w:val="en-GB"/>
        </w:rPr>
        <w:t>In other words, emphasize</w:t>
      </w:r>
      <w:r w:rsidR="009A075F">
        <w:rPr>
          <w:rFonts w:ascii="Arial" w:hAnsi="Arial" w:cs="Arial"/>
          <w:lang w:val="en-GB"/>
        </w:rPr>
        <w:t xml:space="preserve"> could be called “</w:t>
      </w:r>
      <w:proofErr w:type="spellStart"/>
      <w:r w:rsidR="009A075F">
        <w:rPr>
          <w:rFonts w:ascii="Arial" w:hAnsi="Arial" w:cs="Arial"/>
          <w:lang w:val="en-GB"/>
        </w:rPr>
        <w:t>ggplot</w:t>
      </w:r>
      <w:proofErr w:type="spellEnd"/>
      <w:r w:rsidR="009A075F">
        <w:rPr>
          <w:rFonts w:ascii="Arial" w:hAnsi="Arial" w:cs="Arial"/>
          <w:lang w:val="en-GB"/>
        </w:rPr>
        <w:t xml:space="preserve"> scripting”.)</w:t>
      </w:r>
    </w:p>
    <w:p w:rsidR="00D86288" w:rsidRPr="000E61CB" w:rsidRDefault="00D86288" w:rsidP="000E61CB">
      <w:pPr>
        <w:pStyle w:val="Luettelokappale"/>
        <w:numPr>
          <w:ilvl w:val="0"/>
          <w:numId w:val="24"/>
        </w:numPr>
        <w:autoSpaceDE w:val="0"/>
        <w:autoSpaceDN w:val="0"/>
        <w:adjustRightInd w:val="0"/>
        <w:rPr>
          <w:rFonts w:ascii="Arial" w:hAnsi="Arial" w:cs="Arial"/>
          <w:lang w:val="en-GB"/>
        </w:rPr>
      </w:pPr>
      <w:r>
        <w:rPr>
          <w:rFonts w:ascii="Arial" w:hAnsi="Arial" w:cs="Arial"/>
          <w:b/>
          <w:bCs/>
          <w:lang w:val="en-GB"/>
        </w:rPr>
        <w:t>(Update, minor)</w:t>
      </w:r>
      <w:r w:rsidRPr="00D86288">
        <w:rPr>
          <w:rFonts w:ascii="Arial" w:hAnsi="Arial" w:cs="Arial"/>
          <w:b/>
          <w:bCs/>
          <w:lang w:val="en-GB"/>
        </w:rPr>
        <w:t xml:space="preserve"> </w:t>
      </w:r>
      <w:r w:rsidRPr="00E84447">
        <w:rPr>
          <w:rFonts w:ascii="Arial" w:hAnsi="Arial" w:cs="Arial"/>
          <w:b/>
          <w:bCs/>
          <w:lang w:val="en-GB"/>
        </w:rPr>
        <w:t xml:space="preserve">Chapter </w:t>
      </w:r>
      <w:r>
        <w:rPr>
          <w:rFonts w:ascii="Arial" w:hAnsi="Arial" w:cs="Arial"/>
          <w:b/>
          <w:bCs/>
          <w:lang w:val="en-GB"/>
        </w:rPr>
        <w:t xml:space="preserve">7 </w:t>
      </w:r>
      <w:r w:rsidRPr="00E84447">
        <w:rPr>
          <w:rFonts w:ascii="Arial" w:hAnsi="Arial" w:cs="Arial"/>
          <w:b/>
          <w:bCs/>
          <w:lang w:val="en-GB"/>
        </w:rPr>
        <w:t>on plotting</w:t>
      </w:r>
      <w:r>
        <w:rPr>
          <w:rFonts w:ascii="Arial" w:hAnsi="Arial" w:cs="Arial"/>
          <w:b/>
          <w:bCs/>
          <w:lang w:val="en-GB"/>
        </w:rPr>
        <w:t xml:space="preserve"> with ggplot2</w:t>
      </w:r>
      <w:r>
        <w:rPr>
          <w:rFonts w:ascii="Arial" w:hAnsi="Arial" w:cs="Arial"/>
          <w:lang w:val="en-GB"/>
        </w:rPr>
        <w:t xml:space="preserve">. Track </w:t>
      </w:r>
      <w:r w:rsidR="00770443">
        <w:rPr>
          <w:rFonts w:ascii="Arial" w:hAnsi="Arial" w:cs="Arial"/>
          <w:lang w:val="en-GB"/>
        </w:rPr>
        <w:t xml:space="preserve">changes in package ggplot2 and extensions such as the </w:t>
      </w:r>
      <w:proofErr w:type="spellStart"/>
      <w:r w:rsidR="00770443">
        <w:rPr>
          <w:rFonts w:ascii="Arial" w:hAnsi="Arial" w:cs="Arial"/>
          <w:lang w:val="en-GB"/>
        </w:rPr>
        <w:t>linewidth</w:t>
      </w:r>
      <w:proofErr w:type="spellEnd"/>
      <w:r w:rsidR="00770443">
        <w:rPr>
          <w:rFonts w:ascii="Arial" w:hAnsi="Arial" w:cs="Arial"/>
          <w:lang w:val="en-GB"/>
        </w:rPr>
        <w:t xml:space="preserve"> aesthetic and parameter orientation allowing flipping of statistics.</w:t>
      </w:r>
    </w:p>
    <w:p w:rsidR="00BE4B4C" w:rsidRPr="00FC1206" w:rsidRDefault="00BE4B4C" w:rsidP="00FC1206">
      <w:pPr>
        <w:pStyle w:val="Luettelokappale"/>
        <w:numPr>
          <w:ilvl w:val="0"/>
          <w:numId w:val="24"/>
        </w:numPr>
        <w:autoSpaceDE w:val="0"/>
        <w:autoSpaceDN w:val="0"/>
        <w:adjustRightInd w:val="0"/>
        <w:rPr>
          <w:rFonts w:ascii="Arial" w:hAnsi="Arial" w:cs="Arial"/>
          <w:lang w:val="en-GB"/>
        </w:rPr>
      </w:pPr>
      <w:r w:rsidRPr="00BE4B4C">
        <w:rPr>
          <w:rFonts w:ascii="Arial" w:hAnsi="Arial" w:cs="Arial"/>
          <w:b/>
          <w:bCs/>
          <w:lang w:val="en-GB"/>
        </w:rPr>
        <w:t>(</w:t>
      </w:r>
      <w:r w:rsidR="00E84447">
        <w:rPr>
          <w:rFonts w:ascii="Arial" w:hAnsi="Arial" w:cs="Arial"/>
          <w:b/>
          <w:bCs/>
          <w:lang w:val="en-GB"/>
        </w:rPr>
        <w:t>Expand contents</w:t>
      </w:r>
      <w:r w:rsidRPr="00BE4B4C">
        <w:rPr>
          <w:rFonts w:ascii="Arial" w:hAnsi="Arial" w:cs="Arial"/>
          <w:b/>
          <w:bCs/>
          <w:lang w:val="en-GB"/>
        </w:rPr>
        <w:t xml:space="preserve">) </w:t>
      </w:r>
      <w:r w:rsidR="00FC1206">
        <w:rPr>
          <w:rFonts w:ascii="Arial" w:hAnsi="Arial" w:cs="Arial"/>
          <w:b/>
          <w:bCs/>
          <w:lang w:val="en-GB"/>
        </w:rPr>
        <w:t>Chapter</w:t>
      </w:r>
      <w:r w:rsidR="00D86288">
        <w:rPr>
          <w:rFonts w:ascii="Arial" w:hAnsi="Arial" w:cs="Arial"/>
          <w:b/>
          <w:bCs/>
          <w:lang w:val="en-GB"/>
        </w:rPr>
        <w:t xml:space="preserve"> 2</w:t>
      </w:r>
      <w:r w:rsidR="00FC1206">
        <w:rPr>
          <w:rFonts w:ascii="Arial" w:hAnsi="Arial" w:cs="Arial"/>
          <w:b/>
          <w:bCs/>
          <w:lang w:val="en-GB"/>
        </w:rPr>
        <w:t xml:space="preserve"> on statistics. </w:t>
      </w:r>
      <w:r w:rsidR="00FC1206">
        <w:rPr>
          <w:rFonts w:ascii="Arial" w:hAnsi="Arial" w:cs="Arial"/>
          <w:lang w:val="en-GB"/>
        </w:rPr>
        <w:t xml:space="preserve">Expand the explanations and add a table listing the various </w:t>
      </w:r>
      <w:proofErr w:type="spellStart"/>
      <w:r w:rsidR="00FC1206">
        <w:rPr>
          <w:rFonts w:ascii="Arial" w:hAnsi="Arial" w:cs="Arial"/>
          <w:lang w:val="en-GB"/>
        </w:rPr>
        <w:t>accessors</w:t>
      </w:r>
      <w:proofErr w:type="spellEnd"/>
      <w:r w:rsidR="00FC1206">
        <w:rPr>
          <w:rFonts w:ascii="Arial" w:hAnsi="Arial" w:cs="Arial"/>
          <w:lang w:val="en-GB"/>
        </w:rPr>
        <w:t xml:space="preserve"> for fitted model objects.</w:t>
      </w:r>
      <w:r w:rsidR="009A075F">
        <w:rPr>
          <w:rFonts w:ascii="Arial" w:hAnsi="Arial" w:cs="Arial"/>
          <w:lang w:val="en-GB"/>
        </w:rPr>
        <w:t xml:space="preserve"> Add diagrams highlighting differences and similarities in formal parameters and </w:t>
      </w:r>
      <w:proofErr w:type="spellStart"/>
      <w:r w:rsidR="009A075F">
        <w:rPr>
          <w:rFonts w:ascii="Arial" w:hAnsi="Arial" w:cs="Arial"/>
          <w:lang w:val="en-GB"/>
        </w:rPr>
        <w:t>accessors</w:t>
      </w:r>
      <w:proofErr w:type="spellEnd"/>
      <w:r w:rsidR="009A075F">
        <w:rPr>
          <w:rFonts w:ascii="Arial" w:hAnsi="Arial" w:cs="Arial"/>
          <w:lang w:val="en-GB"/>
        </w:rPr>
        <w:t xml:space="preserve"> among the most common model fit functions.</w:t>
      </w:r>
    </w:p>
    <w:p w:rsidR="00BE4B4C" w:rsidRDefault="00BE4B4C" w:rsidP="00FC1206">
      <w:pPr>
        <w:pStyle w:val="Luettelokappale"/>
        <w:numPr>
          <w:ilvl w:val="0"/>
          <w:numId w:val="24"/>
        </w:numPr>
        <w:autoSpaceDE w:val="0"/>
        <w:autoSpaceDN w:val="0"/>
        <w:adjustRightInd w:val="0"/>
        <w:rPr>
          <w:rFonts w:ascii="Arial" w:hAnsi="Arial" w:cs="Arial"/>
          <w:lang w:val="en-GB"/>
        </w:rPr>
      </w:pPr>
      <w:r w:rsidRPr="00BE4B4C">
        <w:rPr>
          <w:rFonts w:ascii="Arial" w:hAnsi="Arial" w:cs="Arial"/>
          <w:b/>
          <w:bCs/>
          <w:lang w:val="en-GB"/>
        </w:rPr>
        <w:t>(</w:t>
      </w:r>
      <w:r w:rsidR="00E84447">
        <w:rPr>
          <w:rFonts w:ascii="Arial" w:hAnsi="Arial" w:cs="Arial"/>
          <w:b/>
          <w:bCs/>
          <w:lang w:val="en-GB"/>
        </w:rPr>
        <w:t>Expand contents</w:t>
      </w:r>
      <w:r w:rsidRPr="00BE4B4C">
        <w:rPr>
          <w:rFonts w:ascii="Arial" w:hAnsi="Arial" w:cs="Arial"/>
          <w:b/>
          <w:bCs/>
          <w:lang w:val="en-GB"/>
        </w:rPr>
        <w:t xml:space="preserve">) </w:t>
      </w:r>
      <w:r w:rsidR="00FC1206">
        <w:rPr>
          <w:rFonts w:ascii="Arial" w:hAnsi="Arial" w:cs="Arial"/>
          <w:b/>
          <w:bCs/>
          <w:lang w:val="en-GB"/>
        </w:rPr>
        <w:t>Chapter</w:t>
      </w:r>
      <w:r w:rsidR="00D86288">
        <w:rPr>
          <w:rFonts w:ascii="Arial" w:hAnsi="Arial" w:cs="Arial"/>
          <w:b/>
          <w:bCs/>
          <w:lang w:val="en-GB"/>
        </w:rPr>
        <w:t xml:space="preserve"> 2 </w:t>
      </w:r>
      <w:r w:rsidR="00FC1206">
        <w:rPr>
          <w:rFonts w:ascii="Arial" w:hAnsi="Arial" w:cs="Arial"/>
          <w:b/>
          <w:bCs/>
          <w:lang w:val="en-GB"/>
        </w:rPr>
        <w:t xml:space="preserve">on statistics. </w:t>
      </w:r>
      <w:r w:rsidR="00FC1206">
        <w:rPr>
          <w:rFonts w:ascii="Arial" w:hAnsi="Arial" w:cs="Arial"/>
          <w:lang w:val="en-GB"/>
        </w:rPr>
        <w:t xml:space="preserve">Add </w:t>
      </w:r>
      <w:proofErr w:type="spellStart"/>
      <w:r w:rsidR="00FC1206">
        <w:rPr>
          <w:rFonts w:ascii="Arial" w:hAnsi="Arial" w:cs="Arial"/>
          <w:lang w:val="en-GB"/>
        </w:rPr>
        <w:t>quantile</w:t>
      </w:r>
      <w:proofErr w:type="spellEnd"/>
      <w:r w:rsidR="00FC1206">
        <w:rPr>
          <w:rFonts w:ascii="Arial" w:hAnsi="Arial" w:cs="Arial"/>
          <w:lang w:val="en-GB"/>
        </w:rPr>
        <w:t xml:space="preserve"> regression with ‘</w:t>
      </w:r>
      <w:proofErr w:type="spellStart"/>
      <w:r w:rsidR="00FC1206">
        <w:rPr>
          <w:rFonts w:ascii="Arial" w:hAnsi="Arial" w:cs="Arial"/>
          <w:lang w:val="en-GB"/>
        </w:rPr>
        <w:t>quantreg</w:t>
      </w:r>
      <w:proofErr w:type="spellEnd"/>
      <w:r w:rsidR="00FC1206">
        <w:rPr>
          <w:rFonts w:ascii="Arial" w:hAnsi="Arial" w:cs="Arial"/>
          <w:lang w:val="en-GB"/>
        </w:rPr>
        <w:t>’ and major axis regression with ‘</w:t>
      </w:r>
      <w:proofErr w:type="spellStart"/>
      <w:r w:rsidR="00FC1206">
        <w:rPr>
          <w:rFonts w:ascii="Arial" w:hAnsi="Arial" w:cs="Arial"/>
          <w:lang w:val="en-GB"/>
        </w:rPr>
        <w:t>smatr</w:t>
      </w:r>
      <w:proofErr w:type="spellEnd"/>
      <w:r w:rsidR="00FC1206">
        <w:rPr>
          <w:rFonts w:ascii="Arial" w:hAnsi="Arial" w:cs="Arial"/>
          <w:lang w:val="en-GB"/>
        </w:rPr>
        <w:t>’</w:t>
      </w:r>
      <w:r w:rsidR="005F05C4">
        <w:rPr>
          <w:rFonts w:ascii="Arial" w:hAnsi="Arial" w:cs="Arial"/>
          <w:lang w:val="en-GB"/>
        </w:rPr>
        <w:t xml:space="preserve"> and/or ‘lmodel2”</w:t>
      </w:r>
      <w:r w:rsidR="00FC1206">
        <w:rPr>
          <w:rFonts w:ascii="Arial" w:hAnsi="Arial" w:cs="Arial"/>
          <w:lang w:val="en-GB"/>
        </w:rPr>
        <w:t>. Give more emphasis to numerical approximation and bootstrapping methods and some of their applications.</w:t>
      </w:r>
      <w:r w:rsidR="009A075F">
        <w:rPr>
          <w:rFonts w:ascii="Arial" w:hAnsi="Arial" w:cs="Arial"/>
          <w:lang w:val="en-GB"/>
        </w:rPr>
        <w:t xml:space="preserve"> </w:t>
      </w:r>
      <w:r w:rsidR="00B3251B">
        <w:rPr>
          <w:rFonts w:ascii="Arial" w:hAnsi="Arial" w:cs="Arial"/>
          <w:lang w:val="en-GB"/>
        </w:rPr>
        <w:t xml:space="preserve">Describe </w:t>
      </w:r>
      <w:proofErr w:type="spellStart"/>
      <w:r w:rsidR="00B3251B">
        <w:rPr>
          <w:rFonts w:ascii="Arial" w:hAnsi="Arial" w:cs="Arial"/>
          <w:lang w:val="en-GB"/>
        </w:rPr>
        <w:t>rlm</w:t>
      </w:r>
      <w:proofErr w:type="spellEnd"/>
      <w:r w:rsidR="00B3251B">
        <w:rPr>
          <w:rFonts w:ascii="Arial" w:hAnsi="Arial" w:cs="Arial"/>
          <w:lang w:val="en-GB"/>
        </w:rPr>
        <w:t xml:space="preserve"> and some other functions from package </w:t>
      </w:r>
      <w:r w:rsidR="00F73F0D">
        <w:rPr>
          <w:rFonts w:ascii="Arial" w:hAnsi="Arial" w:cs="Arial"/>
          <w:lang w:val="en-GB"/>
        </w:rPr>
        <w:t>‘</w:t>
      </w:r>
      <w:r w:rsidR="009A075F">
        <w:rPr>
          <w:rFonts w:ascii="Arial" w:hAnsi="Arial" w:cs="Arial"/>
          <w:lang w:val="en-GB"/>
        </w:rPr>
        <w:t>MASS</w:t>
      </w:r>
      <w:r w:rsidR="00F73F0D">
        <w:rPr>
          <w:rFonts w:ascii="Arial" w:hAnsi="Arial" w:cs="Arial"/>
          <w:lang w:val="en-GB"/>
        </w:rPr>
        <w:t>’</w:t>
      </w:r>
      <w:r w:rsidR="009A075F">
        <w:rPr>
          <w:rFonts w:ascii="Arial" w:hAnsi="Arial" w:cs="Arial"/>
          <w:lang w:val="en-GB"/>
        </w:rPr>
        <w:t xml:space="preserve"> and describe </w:t>
      </w:r>
      <w:r w:rsidR="00F73F0D">
        <w:rPr>
          <w:rFonts w:ascii="Arial" w:hAnsi="Arial" w:cs="Arial"/>
          <w:lang w:val="en-GB"/>
        </w:rPr>
        <w:t>‘</w:t>
      </w:r>
      <w:r w:rsidR="009A075F">
        <w:rPr>
          <w:rFonts w:ascii="Arial" w:hAnsi="Arial" w:cs="Arial"/>
          <w:lang w:val="en-GB"/>
        </w:rPr>
        <w:t>lme4</w:t>
      </w:r>
      <w:r w:rsidR="00F73F0D">
        <w:rPr>
          <w:rFonts w:ascii="Arial" w:hAnsi="Arial" w:cs="Arial"/>
          <w:lang w:val="en-GB"/>
        </w:rPr>
        <w:t>’</w:t>
      </w:r>
      <w:r w:rsidR="009A075F">
        <w:rPr>
          <w:rFonts w:ascii="Arial" w:hAnsi="Arial" w:cs="Arial"/>
          <w:lang w:val="en-GB"/>
        </w:rPr>
        <w:t>.</w:t>
      </w:r>
    </w:p>
    <w:p w:rsidR="00D86288" w:rsidRDefault="00D86288" w:rsidP="00FC1206">
      <w:pPr>
        <w:pStyle w:val="Luettelokappale"/>
        <w:numPr>
          <w:ilvl w:val="0"/>
          <w:numId w:val="24"/>
        </w:numPr>
        <w:autoSpaceDE w:val="0"/>
        <w:autoSpaceDN w:val="0"/>
        <w:adjustRightInd w:val="0"/>
        <w:rPr>
          <w:rFonts w:ascii="Arial" w:hAnsi="Arial" w:cs="Arial"/>
          <w:lang w:val="en-GB"/>
        </w:rPr>
      </w:pPr>
      <w:r>
        <w:rPr>
          <w:rFonts w:ascii="Arial" w:hAnsi="Arial" w:cs="Arial"/>
          <w:b/>
          <w:bCs/>
          <w:lang w:val="en-GB"/>
        </w:rPr>
        <w:t>(Update, minor) Chapter 6 on grammar of data.</w:t>
      </w:r>
      <w:r>
        <w:rPr>
          <w:rFonts w:ascii="Arial" w:hAnsi="Arial" w:cs="Arial"/>
          <w:lang w:val="en-GB"/>
        </w:rPr>
        <w:t xml:space="preserve"> Track changes to the </w:t>
      </w:r>
      <w:proofErr w:type="spellStart"/>
      <w:r>
        <w:rPr>
          <w:rFonts w:ascii="Arial" w:hAnsi="Arial" w:cs="Arial"/>
          <w:lang w:val="en-GB"/>
        </w:rPr>
        <w:t>tidyverse</w:t>
      </w:r>
      <w:proofErr w:type="spellEnd"/>
      <w:r>
        <w:rPr>
          <w:rFonts w:ascii="Arial" w:hAnsi="Arial" w:cs="Arial"/>
          <w:lang w:val="en-GB"/>
        </w:rPr>
        <w:t xml:space="preserve"> and other packages.</w:t>
      </w:r>
    </w:p>
    <w:p w:rsidR="009A075F" w:rsidRDefault="008F6B27" w:rsidP="00FC1206">
      <w:pPr>
        <w:pStyle w:val="Luettelokappale"/>
        <w:numPr>
          <w:ilvl w:val="0"/>
          <w:numId w:val="24"/>
        </w:numPr>
        <w:autoSpaceDE w:val="0"/>
        <w:autoSpaceDN w:val="0"/>
        <w:adjustRightInd w:val="0"/>
        <w:rPr>
          <w:rFonts w:ascii="Arial" w:hAnsi="Arial" w:cs="Arial"/>
          <w:lang w:val="en-GB"/>
        </w:rPr>
      </w:pPr>
      <w:r>
        <w:rPr>
          <w:rFonts w:ascii="Arial" w:hAnsi="Arial" w:cs="Arial"/>
          <w:lang w:val="en-GB"/>
        </w:rPr>
        <w:t>(</w:t>
      </w:r>
      <w:r w:rsidR="00F73F0D">
        <w:rPr>
          <w:rFonts w:ascii="Arial" w:hAnsi="Arial" w:cs="Arial"/>
          <w:b/>
          <w:bCs/>
          <w:lang w:val="en-GB"/>
        </w:rPr>
        <w:t>Minor</w:t>
      </w:r>
      <w:r>
        <w:rPr>
          <w:rFonts w:ascii="Arial" w:hAnsi="Arial" w:cs="Arial"/>
          <w:lang w:val="en-GB"/>
        </w:rPr>
        <w:t xml:space="preserve">) </w:t>
      </w:r>
      <w:r w:rsidRPr="008F6B27">
        <w:rPr>
          <w:rFonts w:ascii="Arial" w:hAnsi="Arial" w:cs="Arial"/>
          <w:b/>
          <w:bCs/>
          <w:lang w:val="en-GB"/>
        </w:rPr>
        <w:t>Introductory Chapter</w:t>
      </w:r>
      <w:r w:rsidR="00D86288">
        <w:rPr>
          <w:rFonts w:ascii="Arial" w:hAnsi="Arial" w:cs="Arial"/>
          <w:b/>
          <w:bCs/>
          <w:lang w:val="en-GB"/>
        </w:rPr>
        <w:t xml:space="preserve"> 1</w:t>
      </w:r>
      <w:r>
        <w:rPr>
          <w:rFonts w:ascii="Arial" w:hAnsi="Arial" w:cs="Arial"/>
          <w:b/>
          <w:bCs/>
          <w:lang w:val="en-GB"/>
        </w:rPr>
        <w:t xml:space="preserve">. </w:t>
      </w:r>
      <w:r>
        <w:rPr>
          <w:rFonts w:ascii="Arial" w:hAnsi="Arial" w:cs="Arial"/>
          <w:lang w:val="en-GB"/>
        </w:rPr>
        <w:t xml:space="preserve">Mention uses </w:t>
      </w:r>
      <w:r w:rsidR="00F73F0D">
        <w:rPr>
          <w:rFonts w:ascii="Arial" w:hAnsi="Arial" w:cs="Arial"/>
          <w:lang w:val="en-GB"/>
        </w:rPr>
        <w:t xml:space="preserve">of R </w:t>
      </w:r>
      <w:r>
        <w:rPr>
          <w:rFonts w:ascii="Arial" w:hAnsi="Arial" w:cs="Arial"/>
          <w:lang w:val="en-GB"/>
        </w:rPr>
        <w:t xml:space="preserve">in machine learning and add some references as further reading on this subject and on bioinformatics. </w:t>
      </w:r>
    </w:p>
    <w:p w:rsidR="0073496D" w:rsidRDefault="0073496D" w:rsidP="00FC1206">
      <w:pPr>
        <w:pStyle w:val="Luettelokappale"/>
        <w:numPr>
          <w:ilvl w:val="0"/>
          <w:numId w:val="24"/>
        </w:numPr>
        <w:autoSpaceDE w:val="0"/>
        <w:autoSpaceDN w:val="0"/>
        <w:adjustRightInd w:val="0"/>
        <w:rPr>
          <w:rFonts w:ascii="Arial" w:hAnsi="Arial" w:cs="Arial"/>
          <w:lang w:val="en-GB"/>
        </w:rPr>
      </w:pPr>
      <w:r>
        <w:rPr>
          <w:rFonts w:ascii="Arial" w:hAnsi="Arial" w:cs="Arial"/>
          <w:b/>
          <w:bCs/>
          <w:lang w:val="en-GB"/>
        </w:rPr>
        <w:t xml:space="preserve">(Update, minor) Chapter 8 on </w:t>
      </w:r>
      <w:r w:rsidR="00F465F0" w:rsidRPr="00F465F0">
        <w:rPr>
          <w:rFonts w:ascii="Arial" w:hAnsi="Arial" w:cs="Arial"/>
          <w:b/>
          <w:bCs/>
          <w:lang w:val="en-GB"/>
        </w:rPr>
        <w:t>Data import and export</w:t>
      </w:r>
      <w:r w:rsidR="00F465F0">
        <w:rPr>
          <w:rFonts w:ascii="Arial" w:hAnsi="Arial" w:cs="Arial"/>
          <w:b/>
          <w:bCs/>
          <w:lang w:val="en-GB"/>
        </w:rPr>
        <w:t xml:space="preserve">. </w:t>
      </w:r>
      <w:r w:rsidR="00F465F0">
        <w:rPr>
          <w:rFonts w:ascii="Arial" w:hAnsi="Arial" w:cs="Arial"/>
          <w:lang w:val="en-GB"/>
        </w:rPr>
        <w:t xml:space="preserve">Track changes to the </w:t>
      </w:r>
      <w:proofErr w:type="spellStart"/>
      <w:r w:rsidR="00F465F0">
        <w:rPr>
          <w:rFonts w:ascii="Arial" w:hAnsi="Arial" w:cs="Arial"/>
          <w:lang w:val="en-GB"/>
        </w:rPr>
        <w:t>tidyverse</w:t>
      </w:r>
      <w:proofErr w:type="spellEnd"/>
      <w:r w:rsidR="00F465F0">
        <w:rPr>
          <w:rFonts w:ascii="Arial" w:hAnsi="Arial" w:cs="Arial"/>
          <w:lang w:val="en-GB"/>
        </w:rPr>
        <w:t xml:space="preserve"> and other packages.</w:t>
      </w:r>
    </w:p>
    <w:p w:rsidR="00BE4B4C" w:rsidRPr="00BE4B4C" w:rsidRDefault="00BE4B4C" w:rsidP="00BE4B4C">
      <w:pPr>
        <w:autoSpaceDE w:val="0"/>
        <w:autoSpaceDN w:val="0"/>
        <w:adjustRightInd w:val="0"/>
        <w:rPr>
          <w:rFonts w:ascii="Arial" w:hAnsi="Arial" w:cs="Arial"/>
          <w:lang w:val="en-GB"/>
        </w:rPr>
      </w:pPr>
    </w:p>
    <w:p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minor potential changes and additions:</w:t>
      </w:r>
    </w:p>
    <w:p w:rsidR="00BE4B4C" w:rsidRDefault="00E84447" w:rsidP="00BE4B4C">
      <w:pPr>
        <w:pStyle w:val="Luettelokappale"/>
        <w:numPr>
          <w:ilvl w:val="0"/>
          <w:numId w:val="26"/>
        </w:numPr>
        <w:autoSpaceDE w:val="0"/>
        <w:autoSpaceDN w:val="0"/>
        <w:adjustRightInd w:val="0"/>
        <w:rPr>
          <w:rFonts w:ascii="Arial" w:hAnsi="Arial" w:cs="Arial"/>
          <w:lang w:val="en-GB"/>
        </w:rPr>
      </w:pPr>
      <w:r>
        <w:rPr>
          <w:rFonts w:ascii="Arial" w:hAnsi="Arial" w:cs="Arial"/>
          <w:lang w:val="en-GB"/>
        </w:rPr>
        <w:t>In addition to correcting known typing mistakes and other small errors, update all code examples to not only work with current versions of R and packages</w:t>
      </w:r>
      <w:r w:rsidR="005F05C4">
        <w:rPr>
          <w:rFonts w:ascii="Arial" w:hAnsi="Arial" w:cs="Arial"/>
          <w:lang w:val="en-GB"/>
        </w:rPr>
        <w:t xml:space="preserve"> </w:t>
      </w:r>
      <w:r>
        <w:rPr>
          <w:rFonts w:ascii="Arial" w:hAnsi="Arial" w:cs="Arial"/>
          <w:lang w:val="en-GB"/>
        </w:rPr>
        <w:t>but</w:t>
      </w:r>
      <w:r w:rsidR="005F05C4">
        <w:rPr>
          <w:rFonts w:ascii="Arial" w:hAnsi="Arial" w:cs="Arial"/>
          <w:lang w:val="en-GB"/>
        </w:rPr>
        <w:t>,</w:t>
      </w:r>
      <w:r>
        <w:rPr>
          <w:rFonts w:ascii="Arial" w:hAnsi="Arial" w:cs="Arial"/>
          <w:lang w:val="en-GB"/>
        </w:rPr>
        <w:t xml:space="preserve"> when possible, </w:t>
      </w:r>
      <w:r w:rsidR="005F05C4">
        <w:rPr>
          <w:rFonts w:ascii="Arial" w:hAnsi="Arial" w:cs="Arial"/>
          <w:lang w:val="en-GB"/>
        </w:rPr>
        <w:t xml:space="preserve">edit them to </w:t>
      </w:r>
      <w:r>
        <w:rPr>
          <w:rFonts w:ascii="Arial" w:hAnsi="Arial" w:cs="Arial"/>
          <w:lang w:val="en-GB"/>
        </w:rPr>
        <w:t>make use of any new features that simplify the code</w:t>
      </w:r>
      <w:r w:rsidR="005F05C4">
        <w:rPr>
          <w:rFonts w:ascii="Arial" w:hAnsi="Arial" w:cs="Arial"/>
          <w:lang w:val="en-GB"/>
        </w:rPr>
        <w:t xml:space="preserve"> or can make it easier to understand</w:t>
      </w:r>
      <w:r w:rsidR="00BE4B4C" w:rsidRPr="00BE4B4C">
        <w:rPr>
          <w:rFonts w:ascii="Arial" w:hAnsi="Arial" w:cs="Arial"/>
          <w:lang w:val="en-GB"/>
        </w:rPr>
        <w:t>.</w:t>
      </w:r>
    </w:p>
    <w:p w:rsidR="00E84447" w:rsidRDefault="00E84447" w:rsidP="00BE4B4C">
      <w:pPr>
        <w:pStyle w:val="Luettelokappale"/>
        <w:numPr>
          <w:ilvl w:val="0"/>
          <w:numId w:val="26"/>
        </w:numPr>
        <w:autoSpaceDE w:val="0"/>
        <w:autoSpaceDN w:val="0"/>
        <w:adjustRightInd w:val="0"/>
        <w:rPr>
          <w:rFonts w:ascii="Arial" w:hAnsi="Arial" w:cs="Arial"/>
          <w:lang w:val="en-GB"/>
        </w:rPr>
      </w:pPr>
      <w:r>
        <w:rPr>
          <w:rFonts w:ascii="Arial" w:hAnsi="Arial" w:cs="Arial"/>
          <w:lang w:val="en-GB"/>
        </w:rPr>
        <w:t xml:space="preserve">My own packages have evolved significantly since the first edition, </w:t>
      </w:r>
      <w:r w:rsidR="005F05C4">
        <w:rPr>
          <w:rFonts w:ascii="Arial" w:hAnsi="Arial" w:cs="Arial"/>
          <w:lang w:val="en-GB"/>
        </w:rPr>
        <w:t>and if</w:t>
      </w:r>
      <w:r>
        <w:rPr>
          <w:rFonts w:ascii="Arial" w:hAnsi="Arial" w:cs="Arial"/>
          <w:lang w:val="en-GB"/>
        </w:rPr>
        <w:t xml:space="preserve"> needed for the new edition I will </w:t>
      </w:r>
      <w:r w:rsidR="00770443">
        <w:rPr>
          <w:rFonts w:ascii="Arial" w:hAnsi="Arial" w:cs="Arial"/>
          <w:lang w:val="en-GB"/>
        </w:rPr>
        <w:t>revise</w:t>
      </w:r>
      <w:r>
        <w:rPr>
          <w:rFonts w:ascii="Arial" w:hAnsi="Arial" w:cs="Arial"/>
          <w:lang w:val="en-GB"/>
        </w:rPr>
        <w:t xml:space="preserve"> them. Most likely ‘</w:t>
      </w:r>
      <w:proofErr w:type="spellStart"/>
      <w:r>
        <w:rPr>
          <w:rFonts w:ascii="Arial" w:hAnsi="Arial" w:cs="Arial"/>
          <w:lang w:val="en-GB"/>
        </w:rPr>
        <w:t>gginnards</w:t>
      </w:r>
      <w:proofErr w:type="spellEnd"/>
      <w:r>
        <w:rPr>
          <w:rFonts w:ascii="Arial" w:hAnsi="Arial" w:cs="Arial"/>
          <w:lang w:val="en-GB"/>
        </w:rPr>
        <w:t>’ will gain some new features while I revise the chapter on plotting.</w:t>
      </w:r>
    </w:p>
    <w:p w:rsidR="00F73F0D" w:rsidRDefault="00F73F0D" w:rsidP="00BE4B4C">
      <w:pPr>
        <w:pStyle w:val="Luettelokappale"/>
        <w:numPr>
          <w:ilvl w:val="0"/>
          <w:numId w:val="26"/>
        </w:numPr>
        <w:autoSpaceDE w:val="0"/>
        <w:autoSpaceDN w:val="0"/>
        <w:adjustRightInd w:val="0"/>
        <w:rPr>
          <w:rFonts w:ascii="Arial" w:hAnsi="Arial" w:cs="Arial"/>
          <w:lang w:val="en-GB"/>
        </w:rPr>
      </w:pPr>
      <w:r>
        <w:rPr>
          <w:rFonts w:ascii="Arial" w:hAnsi="Arial" w:cs="Arial"/>
          <w:lang w:val="en-GB"/>
        </w:rPr>
        <w:lastRenderedPageBreak/>
        <w:t>Package ‘</w:t>
      </w:r>
      <w:proofErr w:type="spellStart"/>
      <w:r>
        <w:rPr>
          <w:rFonts w:ascii="Arial" w:hAnsi="Arial" w:cs="Arial"/>
          <w:lang w:val="en-GB"/>
        </w:rPr>
        <w:t>learnrbook</w:t>
      </w:r>
      <w:proofErr w:type="spellEnd"/>
      <w:r>
        <w:rPr>
          <w:rFonts w:ascii="Arial" w:hAnsi="Arial" w:cs="Arial"/>
          <w:lang w:val="en-GB"/>
        </w:rPr>
        <w:t>’ supporting the book will be updated.</w:t>
      </w:r>
    </w:p>
    <w:p w:rsidR="008F6B27" w:rsidRDefault="008F6B27" w:rsidP="008F6B27">
      <w:pPr>
        <w:autoSpaceDE w:val="0"/>
        <w:autoSpaceDN w:val="0"/>
        <w:adjustRightInd w:val="0"/>
        <w:rPr>
          <w:rFonts w:ascii="Arial" w:hAnsi="Arial" w:cs="Arial"/>
          <w:lang w:val="en-GB"/>
        </w:rPr>
      </w:pPr>
    </w:p>
    <w:p w:rsidR="008F6B27" w:rsidRPr="008F6B27" w:rsidRDefault="008F6B27" w:rsidP="008F6B27">
      <w:pPr>
        <w:autoSpaceDE w:val="0"/>
        <w:autoSpaceDN w:val="0"/>
        <w:adjustRightInd w:val="0"/>
        <w:rPr>
          <w:rFonts w:ascii="Arial" w:hAnsi="Arial" w:cs="Arial"/>
          <w:lang w:val="en-GB"/>
        </w:rPr>
      </w:pPr>
      <w:r>
        <w:rPr>
          <w:rFonts w:ascii="Arial" w:hAnsi="Arial" w:cs="Arial"/>
          <w:lang w:val="en-GB"/>
        </w:rPr>
        <w:t>My aim is that the new edition will have at most 4</w:t>
      </w:r>
      <w:r w:rsidR="00770443">
        <w:rPr>
          <w:rFonts w:ascii="Arial" w:hAnsi="Arial" w:cs="Arial"/>
          <w:lang w:val="en-GB"/>
        </w:rPr>
        <w:t>0</w:t>
      </w:r>
      <w:r>
        <w:rPr>
          <w:rFonts w:ascii="Arial" w:hAnsi="Arial" w:cs="Arial"/>
          <w:lang w:val="en-GB"/>
        </w:rPr>
        <w:t xml:space="preserve">0 pages (compared to 350 pages in the first edition).  To achieve this some text and several examples will be removed to make space for new content. Some of the “cookbook” examples </w:t>
      </w:r>
      <w:r w:rsidR="00B3251B">
        <w:rPr>
          <w:rFonts w:ascii="Arial" w:hAnsi="Arial" w:cs="Arial"/>
          <w:lang w:val="en-GB"/>
        </w:rPr>
        <w:t xml:space="preserve">for </w:t>
      </w:r>
      <w:proofErr w:type="spellStart"/>
      <w:r w:rsidR="00B3251B">
        <w:rPr>
          <w:rFonts w:ascii="Arial" w:hAnsi="Arial" w:cs="Arial"/>
          <w:lang w:val="en-GB"/>
        </w:rPr>
        <w:t>ggplots</w:t>
      </w:r>
      <w:proofErr w:type="spellEnd"/>
      <w:r w:rsidR="00B3251B">
        <w:rPr>
          <w:rFonts w:ascii="Arial" w:hAnsi="Arial" w:cs="Arial"/>
          <w:lang w:val="en-GB"/>
        </w:rPr>
        <w:t xml:space="preserve"> </w:t>
      </w:r>
      <w:r>
        <w:rPr>
          <w:rFonts w:ascii="Arial" w:hAnsi="Arial" w:cs="Arial"/>
          <w:lang w:val="en-GB"/>
        </w:rPr>
        <w:t xml:space="preserve">will be moved to on-line chapters, and the on-line chapter on </w:t>
      </w:r>
      <w:r w:rsidR="00B3251B">
        <w:rPr>
          <w:rFonts w:ascii="Arial" w:hAnsi="Arial" w:cs="Arial"/>
          <w:lang w:val="en-GB"/>
        </w:rPr>
        <w:t>connecting R to code written in other programming languages will remain as on-line only</w:t>
      </w:r>
      <w:r w:rsidR="00F73F0D">
        <w:rPr>
          <w:rFonts w:ascii="Arial" w:hAnsi="Arial" w:cs="Arial"/>
          <w:lang w:val="en-GB"/>
        </w:rPr>
        <w:t xml:space="preserve"> in revised form</w:t>
      </w:r>
      <w:r w:rsidR="00B3251B">
        <w:rPr>
          <w:rFonts w:ascii="Arial" w:hAnsi="Arial" w:cs="Arial"/>
          <w:lang w:val="en-GB"/>
        </w:rPr>
        <w:t>. Currently</w:t>
      </w:r>
      <w:r w:rsidR="00F73F0D">
        <w:rPr>
          <w:rFonts w:ascii="Arial" w:hAnsi="Arial" w:cs="Arial"/>
          <w:lang w:val="en-GB"/>
        </w:rPr>
        <w:t>,</w:t>
      </w:r>
      <w:r w:rsidR="00B3251B">
        <w:rPr>
          <w:rFonts w:ascii="Arial" w:hAnsi="Arial" w:cs="Arial"/>
          <w:lang w:val="en-GB"/>
        </w:rPr>
        <w:t xml:space="preserve"> there are 4 on-line only chapters and four appendixes with an additional 110 pages</w:t>
      </w:r>
      <w:r w:rsidR="00F73F0D">
        <w:rPr>
          <w:rFonts w:ascii="Arial" w:hAnsi="Arial" w:cs="Arial"/>
          <w:lang w:val="en-GB"/>
        </w:rPr>
        <w:t xml:space="preserve"> for the first edition (</w:t>
      </w:r>
      <w:hyperlink r:id="rId10" w:history="1">
        <w:r w:rsidR="00770443" w:rsidRPr="005525FB">
          <w:rPr>
            <w:rStyle w:val="Hyperlinkki"/>
            <w:rFonts w:ascii="Arial" w:hAnsi="Arial" w:cs="Arial"/>
            <w:lang w:val="en-GB"/>
          </w:rPr>
          <w:t>https://www.learnr-book.info/learn-r-extra-web.pdf</w:t>
        </w:r>
      </w:hyperlink>
      <w:r w:rsidR="00F73F0D">
        <w:rPr>
          <w:rFonts w:ascii="Arial" w:hAnsi="Arial" w:cs="Arial"/>
          <w:lang w:val="en-GB"/>
        </w:rPr>
        <w:t>)</w:t>
      </w:r>
      <w:r w:rsidR="00B3251B">
        <w:rPr>
          <w:rFonts w:ascii="Arial" w:hAnsi="Arial" w:cs="Arial"/>
          <w:lang w:val="en-GB"/>
        </w:rPr>
        <w:t>.</w:t>
      </w:r>
      <w:r w:rsidR="00770443">
        <w:rPr>
          <w:rFonts w:ascii="Arial" w:hAnsi="Arial" w:cs="Arial"/>
          <w:lang w:val="en-GB"/>
        </w:rPr>
        <w:t xml:space="preserve"> Almost all these on-line material will remain on-line updated for the new edition.</w:t>
      </w:r>
    </w:p>
    <w:p w:rsidR="00BE4B4C" w:rsidRDefault="00BE4B4C" w:rsidP="00BE4B4C">
      <w:pPr>
        <w:autoSpaceDE w:val="0"/>
        <w:autoSpaceDN w:val="0"/>
        <w:adjustRightInd w:val="0"/>
        <w:rPr>
          <w:rFonts w:ascii="Arial" w:hAnsi="Arial" w:cs="Arial"/>
          <w:lang w:val="en-GB"/>
        </w:rPr>
      </w:pPr>
    </w:p>
    <w:p w:rsidR="00BE4B4C" w:rsidRPr="00BE4B4C" w:rsidRDefault="00BE4B4C" w:rsidP="00BE4B4C">
      <w:pPr>
        <w:pStyle w:val="Eivli"/>
        <w:rPr>
          <w:rFonts w:ascii="Arial" w:hAnsi="Arial" w:cs="Arial"/>
          <w:b/>
        </w:rPr>
      </w:pPr>
      <w:r w:rsidRPr="00BE4B4C">
        <w:rPr>
          <w:rFonts w:ascii="Arial" w:hAnsi="Arial" w:cs="Arial"/>
          <w:b/>
          <w:color w:val="000000"/>
        </w:rPr>
        <w:t>Questionnaire:</w:t>
      </w:r>
    </w:p>
    <w:p w:rsidR="00BE4B4C" w:rsidRPr="00BE4B4C" w:rsidRDefault="00BE4B4C" w:rsidP="00BE4B4C">
      <w:pPr>
        <w:pStyle w:val="Eivli"/>
        <w:rPr>
          <w:rFonts w:ascii="Arial" w:hAnsi="Arial" w:cs="Arial"/>
          <w:b/>
          <w:color w:val="000000"/>
        </w:rPr>
      </w:pPr>
    </w:p>
    <w:tbl>
      <w:tblPr>
        <w:tblStyle w:val="TaulukkoRuudukko"/>
        <w:tblW w:w="0" w:type="auto"/>
        <w:tblLook w:val="04A0"/>
      </w:tblPr>
      <w:tblGrid>
        <w:gridCol w:w="10768"/>
      </w:tblGrid>
      <w:tr w:rsidR="00BE4B4C" w:rsidTr="00BE4B4C">
        <w:tc>
          <w:tcPr>
            <w:tcW w:w="10768" w:type="dxa"/>
          </w:tcPr>
          <w:p w:rsidR="00BE4B4C" w:rsidRDefault="00BE4B4C" w:rsidP="00BE4B4C">
            <w:pPr>
              <w:pStyle w:val="Eivli"/>
              <w:rPr>
                <w:rFonts w:ascii="Arial" w:hAnsi="Arial" w:cs="Arial"/>
                <w:b/>
              </w:rPr>
            </w:pPr>
            <w:r w:rsidRPr="00BE4B4C">
              <w:rPr>
                <w:rFonts w:ascii="Arial" w:hAnsi="Arial" w:cs="Arial"/>
                <w:b/>
              </w:rPr>
              <w:t>1) What is your general opinion of the book? What are its main strengths and weaknesses? Please give details.</w:t>
            </w:r>
          </w:p>
        </w:tc>
      </w:tr>
      <w:tr w:rsidR="00BE4B4C" w:rsidTr="00BE4B4C">
        <w:tc>
          <w:tcPr>
            <w:tcW w:w="10768" w:type="dxa"/>
          </w:tcPr>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09749B" w:rsidRDefault="0009749B" w:rsidP="00BE4B4C">
            <w:pPr>
              <w:pStyle w:val="Eivli"/>
              <w:rPr>
                <w:rFonts w:ascii="Arial" w:hAnsi="Arial" w:cs="Arial"/>
                <w:bCs/>
              </w:rPr>
            </w:pPr>
          </w:p>
          <w:p w:rsidR="0009749B" w:rsidRDefault="0009749B"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Pr="00BE4B4C" w:rsidRDefault="00BE4B4C" w:rsidP="00BE4B4C">
            <w:pPr>
              <w:pStyle w:val="Eivli"/>
              <w:rPr>
                <w:rFonts w:ascii="Arial" w:hAnsi="Arial" w:cs="Arial"/>
                <w:bCs/>
              </w:rPr>
            </w:pPr>
          </w:p>
        </w:tc>
      </w:tr>
      <w:tr w:rsidR="00BE4B4C" w:rsidTr="00BE4B4C">
        <w:tc>
          <w:tcPr>
            <w:tcW w:w="10768" w:type="dxa"/>
          </w:tcPr>
          <w:p w:rsidR="00BE4B4C" w:rsidRDefault="00BE4B4C" w:rsidP="00BE4B4C">
            <w:pPr>
              <w:pStyle w:val="Eivli"/>
              <w:rPr>
                <w:rFonts w:ascii="Arial" w:hAnsi="Arial" w:cs="Arial"/>
                <w:b/>
              </w:rPr>
            </w:pPr>
            <w:r w:rsidRPr="00BE4B4C">
              <w:rPr>
                <w:rFonts w:ascii="Arial" w:hAnsi="Arial" w:cs="Arial"/>
                <w:b/>
              </w:rPr>
              <w:t>2) Please explain how you have used the book for teaching in the past. What was the course title, and what students were on it? Did you use the whole book or selected chapters?</w:t>
            </w:r>
            <w:r>
              <w:rPr>
                <w:rFonts w:ascii="Arial" w:hAnsi="Arial" w:cs="Arial"/>
                <w:b/>
              </w:rPr>
              <w:t xml:space="preserve"> Did you supplement with any other materials?</w:t>
            </w:r>
          </w:p>
        </w:tc>
      </w:tr>
      <w:tr w:rsidR="00BE4B4C" w:rsidTr="00BE4B4C">
        <w:tc>
          <w:tcPr>
            <w:tcW w:w="10768" w:type="dxa"/>
          </w:tcPr>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09749B" w:rsidRDefault="0009749B"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Pr="00BE4B4C" w:rsidRDefault="00BE4B4C" w:rsidP="00BE4B4C">
            <w:pPr>
              <w:pStyle w:val="Eivli"/>
              <w:rPr>
                <w:rFonts w:ascii="Arial" w:hAnsi="Arial" w:cs="Arial"/>
                <w:bCs/>
              </w:rPr>
            </w:pPr>
          </w:p>
        </w:tc>
      </w:tr>
      <w:tr w:rsidR="00BE4B4C" w:rsidTr="00BE4B4C">
        <w:tc>
          <w:tcPr>
            <w:tcW w:w="10768" w:type="dxa"/>
          </w:tcPr>
          <w:p w:rsidR="00BE4B4C" w:rsidRDefault="00BE4B4C" w:rsidP="00BE4B4C">
            <w:pPr>
              <w:pStyle w:val="Eivli"/>
              <w:rPr>
                <w:rFonts w:ascii="Arial" w:hAnsi="Arial" w:cs="Arial"/>
                <w:b/>
              </w:rPr>
            </w:pPr>
            <w:r w:rsidRPr="00BE4B4C">
              <w:rPr>
                <w:rFonts w:ascii="Arial" w:hAnsi="Arial" w:cs="Arial"/>
                <w:b/>
              </w:rPr>
              <w:t xml:space="preserve">3) Please suggest any specific improvements to the book </w:t>
            </w:r>
            <w:r w:rsidR="0009749B">
              <w:rPr>
                <w:rFonts w:ascii="Arial" w:hAnsi="Arial" w:cs="Arial"/>
                <w:b/>
              </w:rPr>
              <w:t>–</w:t>
            </w:r>
            <w:r w:rsidRPr="00BE4B4C">
              <w:rPr>
                <w:rFonts w:ascii="Arial" w:hAnsi="Arial" w:cs="Arial"/>
                <w:b/>
              </w:rPr>
              <w:t xml:space="preserve"> material that could be added, revised, restructured, or deleted.</w:t>
            </w:r>
          </w:p>
        </w:tc>
      </w:tr>
      <w:tr w:rsidR="00BE4B4C" w:rsidTr="00BE4B4C">
        <w:tc>
          <w:tcPr>
            <w:tcW w:w="10768" w:type="dxa"/>
          </w:tcPr>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09749B" w:rsidRDefault="0009749B"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Pr="00BE4B4C" w:rsidRDefault="00BE4B4C" w:rsidP="00BE4B4C">
            <w:pPr>
              <w:pStyle w:val="Eivli"/>
              <w:rPr>
                <w:rFonts w:ascii="Arial" w:hAnsi="Arial" w:cs="Arial"/>
                <w:bCs/>
              </w:rPr>
            </w:pPr>
          </w:p>
        </w:tc>
      </w:tr>
      <w:tr w:rsidR="00BE4B4C" w:rsidTr="00BE4B4C">
        <w:tc>
          <w:tcPr>
            <w:tcW w:w="10768" w:type="dxa"/>
          </w:tcPr>
          <w:p w:rsidR="00BE4B4C" w:rsidRDefault="00BE4B4C" w:rsidP="00BE4B4C">
            <w:pPr>
              <w:pStyle w:val="Eivli"/>
              <w:rPr>
                <w:rFonts w:ascii="Arial" w:hAnsi="Arial" w:cs="Arial"/>
                <w:b/>
              </w:rPr>
            </w:pPr>
            <w:r>
              <w:rPr>
                <w:rFonts w:ascii="Arial" w:hAnsi="Arial" w:cs="Arial"/>
                <w:b/>
              </w:rPr>
              <w:t xml:space="preserve">4) </w:t>
            </w:r>
            <w:r w:rsidRPr="00BE4B4C">
              <w:rPr>
                <w:rFonts w:ascii="Arial" w:hAnsi="Arial" w:cs="Arial"/>
                <w:b/>
              </w:rPr>
              <w:t xml:space="preserve">Do you have any comments on the proposed revisions outlined by the authors </w:t>
            </w:r>
            <w:r w:rsidR="0009749B">
              <w:rPr>
                <w:rFonts w:ascii="Arial" w:hAnsi="Arial" w:cs="Arial"/>
                <w:b/>
              </w:rPr>
              <w:t>above</w:t>
            </w:r>
            <w:r w:rsidRPr="00BE4B4C">
              <w:rPr>
                <w:rFonts w:ascii="Arial" w:hAnsi="Arial" w:cs="Arial"/>
                <w:b/>
              </w:rPr>
              <w:t>?</w:t>
            </w:r>
          </w:p>
        </w:tc>
      </w:tr>
      <w:tr w:rsidR="00BE4B4C" w:rsidRPr="00BE4B4C" w:rsidTr="00BE4B4C">
        <w:tc>
          <w:tcPr>
            <w:tcW w:w="10768" w:type="dxa"/>
          </w:tcPr>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09749B" w:rsidRDefault="0009749B" w:rsidP="00BE4B4C">
            <w:pPr>
              <w:pStyle w:val="Eivli"/>
              <w:rPr>
                <w:rFonts w:ascii="Arial" w:hAnsi="Arial" w:cs="Arial"/>
                <w:bCs/>
              </w:rPr>
            </w:pPr>
          </w:p>
          <w:p w:rsidR="00BE4B4C" w:rsidRDefault="00BE4B4C" w:rsidP="00BE4B4C">
            <w:pPr>
              <w:pStyle w:val="Eivli"/>
              <w:rPr>
                <w:rFonts w:ascii="Arial" w:hAnsi="Arial" w:cs="Arial"/>
                <w:bCs/>
              </w:rPr>
            </w:pPr>
          </w:p>
          <w:p w:rsidR="00BE4B4C" w:rsidRPr="00BE4B4C" w:rsidRDefault="00BE4B4C" w:rsidP="00BE4B4C">
            <w:pPr>
              <w:pStyle w:val="Eivli"/>
              <w:rPr>
                <w:rFonts w:ascii="Arial" w:hAnsi="Arial" w:cs="Arial"/>
                <w:bCs/>
              </w:rPr>
            </w:pPr>
          </w:p>
        </w:tc>
      </w:tr>
      <w:tr w:rsidR="00BE4B4C" w:rsidTr="00BE4B4C">
        <w:tc>
          <w:tcPr>
            <w:tcW w:w="10768" w:type="dxa"/>
          </w:tcPr>
          <w:p w:rsidR="00BE4B4C" w:rsidRDefault="00BE4B4C" w:rsidP="00BE4B4C">
            <w:pPr>
              <w:pStyle w:val="Eivli"/>
              <w:rPr>
                <w:rFonts w:ascii="Arial" w:hAnsi="Arial" w:cs="Arial"/>
                <w:b/>
              </w:rPr>
            </w:pPr>
            <w:r w:rsidRPr="00BE4B4C">
              <w:rPr>
                <w:rFonts w:ascii="Arial" w:hAnsi="Arial" w:cs="Arial"/>
                <w:b/>
              </w:rPr>
              <w:t xml:space="preserve">5) Do you believe there is scope for a new edition of the book? Would you, for example, use the new edition for your teaching? </w:t>
            </w:r>
          </w:p>
        </w:tc>
      </w:tr>
      <w:tr w:rsidR="00BE4B4C" w:rsidTr="00BE4B4C">
        <w:tc>
          <w:tcPr>
            <w:tcW w:w="10768" w:type="dxa"/>
          </w:tcPr>
          <w:p w:rsidR="00BE4B4C" w:rsidRDefault="00BE4B4C" w:rsidP="00BE4B4C">
            <w:pPr>
              <w:pStyle w:val="Eivli"/>
              <w:rPr>
                <w:rFonts w:ascii="Arial" w:hAnsi="Arial" w:cs="Arial"/>
                <w:bCs/>
              </w:rPr>
            </w:pPr>
          </w:p>
          <w:p w:rsidR="0009749B" w:rsidRDefault="0009749B"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Pr="00BE4B4C" w:rsidRDefault="00BE4B4C" w:rsidP="00BE4B4C">
            <w:pPr>
              <w:pStyle w:val="Eivli"/>
              <w:rPr>
                <w:rFonts w:ascii="Arial" w:hAnsi="Arial" w:cs="Arial"/>
                <w:bCs/>
              </w:rPr>
            </w:pPr>
          </w:p>
        </w:tc>
      </w:tr>
      <w:tr w:rsidR="00BE4B4C" w:rsidTr="00BE4B4C">
        <w:tc>
          <w:tcPr>
            <w:tcW w:w="10768" w:type="dxa"/>
          </w:tcPr>
          <w:p w:rsidR="00BE4B4C" w:rsidRPr="00BE4B4C" w:rsidRDefault="00BE4B4C" w:rsidP="00BE4B4C">
            <w:pPr>
              <w:pStyle w:val="Eivli"/>
              <w:rPr>
                <w:rFonts w:ascii="Arial" w:hAnsi="Arial" w:cs="Arial"/>
                <w:b/>
              </w:rPr>
            </w:pPr>
            <w:r w:rsidRPr="00BE4B4C">
              <w:rPr>
                <w:rFonts w:ascii="Arial" w:hAnsi="Arial" w:cs="Arial"/>
                <w:b/>
              </w:rPr>
              <w:lastRenderedPageBreak/>
              <w:t>6) What are the key related and/or competing titles? How do they compare with this book?</w:t>
            </w:r>
          </w:p>
        </w:tc>
      </w:tr>
      <w:tr w:rsidR="00BE4B4C" w:rsidTr="00BE4B4C">
        <w:tc>
          <w:tcPr>
            <w:tcW w:w="10768" w:type="dxa"/>
          </w:tcPr>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09749B" w:rsidRDefault="0009749B"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tc>
      </w:tr>
      <w:tr w:rsidR="00BE4B4C" w:rsidTr="00BE4B4C">
        <w:tc>
          <w:tcPr>
            <w:tcW w:w="10768" w:type="dxa"/>
          </w:tcPr>
          <w:p w:rsidR="00BE4B4C" w:rsidRPr="00BE4B4C" w:rsidRDefault="00BE4B4C" w:rsidP="00BE4B4C">
            <w:pPr>
              <w:pStyle w:val="Eivli"/>
              <w:rPr>
                <w:rFonts w:ascii="Arial" w:hAnsi="Arial" w:cs="Arial"/>
                <w:b/>
              </w:rPr>
            </w:pPr>
            <w:r w:rsidRPr="00BE4B4C">
              <w:rPr>
                <w:rFonts w:ascii="Arial" w:hAnsi="Arial" w:cs="Arial"/>
                <w:b/>
              </w:rPr>
              <w:t>7) Do you have any additional comments to help improve the book?</w:t>
            </w:r>
          </w:p>
        </w:tc>
      </w:tr>
      <w:tr w:rsidR="00BE4B4C" w:rsidTr="00BE4B4C">
        <w:tc>
          <w:tcPr>
            <w:tcW w:w="10768" w:type="dxa"/>
          </w:tcPr>
          <w:p w:rsidR="00BE4B4C" w:rsidRDefault="00BE4B4C" w:rsidP="00BE4B4C">
            <w:pPr>
              <w:pStyle w:val="Eivli"/>
              <w:rPr>
                <w:rFonts w:ascii="Arial" w:hAnsi="Arial" w:cs="Arial"/>
                <w:bCs/>
              </w:rPr>
            </w:pPr>
          </w:p>
          <w:p w:rsidR="0009749B" w:rsidRDefault="0009749B"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Default="00BE4B4C" w:rsidP="00BE4B4C">
            <w:pPr>
              <w:pStyle w:val="Eivli"/>
              <w:rPr>
                <w:rFonts w:ascii="Arial" w:hAnsi="Arial" w:cs="Arial"/>
                <w:bCs/>
              </w:rPr>
            </w:pPr>
          </w:p>
          <w:p w:rsidR="00BE4B4C" w:rsidRPr="00BE4B4C" w:rsidRDefault="00BE4B4C" w:rsidP="00BE4B4C">
            <w:pPr>
              <w:pStyle w:val="Eivli"/>
              <w:rPr>
                <w:rFonts w:ascii="Arial" w:hAnsi="Arial" w:cs="Arial"/>
                <w:bCs/>
              </w:rPr>
            </w:pPr>
          </w:p>
        </w:tc>
      </w:tr>
    </w:tbl>
    <w:p w:rsidR="00553F98" w:rsidRPr="002052C5" w:rsidRDefault="00553F98" w:rsidP="004F1102">
      <w:pPr>
        <w:rPr>
          <w:rFonts w:ascii="Arial" w:hAnsi="Arial" w:cs="Arial"/>
          <w:b/>
          <w:bCs/>
          <w:lang w:val="en-GB" w:eastAsia="en-GB"/>
        </w:rPr>
      </w:pPr>
    </w:p>
    <w:sectPr w:rsidR="00553F98" w:rsidRPr="002052C5" w:rsidSect="00BE4B4C">
      <w:footerReference w:type="even" r:id="rId11"/>
      <w:footerReference w:type="defaul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3C2" w:rsidRDefault="007873C2" w:rsidP="00BE4B4C">
      <w:r>
        <w:separator/>
      </w:r>
    </w:p>
  </w:endnote>
  <w:endnote w:type="continuationSeparator" w:id="0">
    <w:p w:rsidR="007873C2" w:rsidRDefault="007873C2" w:rsidP="00BE4B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ckwell">
    <w:altName w:val="MV Boli"/>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B4C" w:rsidRDefault="007C3101">
    <w:pPr>
      <w:pStyle w:val="Alatunniste"/>
    </w:pPr>
    <w:r w:rsidRPr="007C3101">
      <w:rPr>
        <w:noProof/>
      </w:rPr>
      <w:pict>
        <v:shapetype id="_x0000_t202" coordsize="21600,21600" o:spt="202" path="m,l,21600r21600,l21600,xe">
          <v:stroke joinstyle="miter"/>
          <v:path gradientshapeok="t" o:connecttype="rect"/>
        </v:shapetype>
        <v:shape id="Text Box 2" o:spid="_x0000_s1026" type="#_x0000_t202" alt="Information Classification: General" style="position:absolute;margin-left:0;margin-top:.05pt;width:34.95pt;height:34.95pt;z-index:251659264;visibility:visible;mso-wrap-style:none;mso-wrap-distance-left:0;mso-wrap-distance-right:0;mso-position-horizontal:left;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B4C" w:rsidRDefault="007C3101">
    <w:pPr>
      <w:pStyle w:val="Alatunniste"/>
    </w:pPr>
    <w:r w:rsidRPr="007C3101">
      <w:rPr>
        <w:noProof/>
      </w:rPr>
      <w:pict>
        <v:shapetype id="_x0000_t202" coordsize="21600,21600" o:spt="202" path="m,l,21600r21600,l21600,xe">
          <v:stroke joinstyle="miter"/>
          <v:path gradientshapeok="t" o:connecttype="rect"/>
        </v:shapetype>
        <v:shape id="Text Box 3" o:spid="_x0000_s1027" type="#_x0000_t202" alt="Information Classification: General" style="position:absolute;margin-left:0;margin-top:.05pt;width:34.95pt;height:34.95pt;z-index:251660288;visibility:visible;mso-wrap-style:none;mso-wrap-distance-left:0;mso-wrap-distance-right:0;mso-position-horizontal:left;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rsidR="00BE4B4C" w:rsidRPr="00BE4B4C" w:rsidRDefault="00BE4B4C">
                <w:pPr>
                  <w:rPr>
                    <w:rFonts w:ascii="Rockwell" w:eastAsia="Rockwell" w:hAnsi="Rockwell" w:cs="Rockwell"/>
                    <w:color w:val="0078D7"/>
                    <w:sz w:val="18"/>
                    <w:szCs w:val="18"/>
                  </w:rPr>
                </w:pPr>
              </w:p>
            </w:txbxContent>
          </v:textbox>
          <w10:wrap type="square"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B4C" w:rsidRDefault="007C3101">
    <w:pPr>
      <w:pStyle w:val="Alatunniste"/>
    </w:pPr>
    <w:r w:rsidRPr="007C3101">
      <w:rPr>
        <w:noProof/>
      </w:rPr>
      <w:pict>
        <v:shapetype id="_x0000_t202" coordsize="21600,21600" o:spt="202" path="m,l,21600r21600,l21600,xe">
          <v:stroke joinstyle="miter"/>
          <v:path gradientshapeok="t" o:connecttype="rect"/>
        </v:shapetype>
        <v:shape id="Text Box 1" o:spid="_x0000_s1028" type="#_x0000_t202" alt="Information Classification: General" style="position:absolute;margin-left:0;margin-top:.05pt;width:34.95pt;height:34.95pt;z-index:251658240;visibility:visible;mso-wrap-style:none;mso-wrap-distance-left:0;mso-wrap-distance-right:0;mso-position-horizontal:left;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3C2" w:rsidRDefault="007873C2" w:rsidP="00BE4B4C">
      <w:r>
        <w:separator/>
      </w:r>
    </w:p>
  </w:footnote>
  <w:footnote w:type="continuationSeparator" w:id="0">
    <w:p w:rsidR="007873C2" w:rsidRDefault="007873C2" w:rsidP="00BE4B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1B4914"/>
    <w:multiLevelType w:val="hybridMultilevel"/>
    <w:tmpl w:val="99FE14D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0328562E"/>
    <w:multiLevelType w:val="hybridMultilevel"/>
    <w:tmpl w:val="E9C85474"/>
    <w:lvl w:ilvl="0" w:tplc="68342C3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03F74E1E"/>
    <w:multiLevelType w:val="hybridMultilevel"/>
    <w:tmpl w:val="A500A4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3D338E7"/>
    <w:multiLevelType w:val="hybridMultilevel"/>
    <w:tmpl w:val="A1664830"/>
    <w:lvl w:ilvl="0" w:tplc="68342C3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52EB4212"/>
    <w:multiLevelType w:val="hybridMultilevel"/>
    <w:tmpl w:val="1A42A67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62117999"/>
    <w:multiLevelType w:val="hybridMultilevel"/>
    <w:tmpl w:val="8BD6300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5"/>
  </w:num>
  <w:num w:numId="3">
    <w:abstractNumId w:val="10"/>
  </w:num>
  <w:num w:numId="4">
    <w:abstractNumId w:val="27"/>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4"/>
  </w:num>
  <w:num w:numId="23">
    <w:abstractNumId w:val="28"/>
  </w:num>
  <w:num w:numId="24">
    <w:abstractNumId w:val="26"/>
  </w:num>
  <w:num w:numId="25">
    <w:abstractNumId w:val="11"/>
  </w:num>
  <w:num w:numId="26">
    <w:abstractNumId w:val="13"/>
  </w:num>
  <w:num w:numId="27">
    <w:abstractNumId w:val="23"/>
  </w:num>
  <w:num w:numId="28">
    <w:abstractNumId w:val="16"/>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BE4B4C"/>
    <w:rsid w:val="0009749B"/>
    <w:rsid w:val="000E61CB"/>
    <w:rsid w:val="002052C5"/>
    <w:rsid w:val="003947BA"/>
    <w:rsid w:val="004F1102"/>
    <w:rsid w:val="004F7D72"/>
    <w:rsid w:val="00553F98"/>
    <w:rsid w:val="005C73D2"/>
    <w:rsid w:val="005F05C4"/>
    <w:rsid w:val="00645252"/>
    <w:rsid w:val="006D3D74"/>
    <w:rsid w:val="0073496D"/>
    <w:rsid w:val="00770443"/>
    <w:rsid w:val="007873C2"/>
    <w:rsid w:val="007A1D57"/>
    <w:rsid w:val="007C3101"/>
    <w:rsid w:val="0083569A"/>
    <w:rsid w:val="008A15FF"/>
    <w:rsid w:val="008F6B27"/>
    <w:rsid w:val="009A075F"/>
    <w:rsid w:val="00A1228C"/>
    <w:rsid w:val="00A2796E"/>
    <w:rsid w:val="00A9204E"/>
    <w:rsid w:val="00B3251B"/>
    <w:rsid w:val="00BE4B4C"/>
    <w:rsid w:val="00C355C0"/>
    <w:rsid w:val="00D01F74"/>
    <w:rsid w:val="00D86288"/>
    <w:rsid w:val="00E84447"/>
    <w:rsid w:val="00F465F0"/>
    <w:rsid w:val="00F73F0D"/>
    <w:rsid w:val="00FB1713"/>
    <w:rsid w:val="00FC12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3569A"/>
  </w:style>
  <w:style w:type="paragraph" w:styleId="Otsikko1">
    <w:name w:val="heading 1"/>
    <w:basedOn w:val="Normaali"/>
    <w:next w:val="Normaali"/>
    <w:link w:val="Otsikko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Otsikko2">
    <w:name w:val="heading 2"/>
    <w:basedOn w:val="Normaali"/>
    <w:next w:val="Normaali"/>
    <w:link w:val="Otsikko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Otsikko3">
    <w:name w:val="heading 3"/>
    <w:basedOn w:val="Normaali"/>
    <w:next w:val="Normaali"/>
    <w:link w:val="Otsikko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Otsikko5">
    <w:name w:val="heading 5"/>
    <w:basedOn w:val="Normaali"/>
    <w:next w:val="Normaali"/>
    <w:link w:val="Otsikko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Otsikko6">
    <w:name w:val="heading 6"/>
    <w:basedOn w:val="Normaali"/>
    <w:next w:val="Normaali"/>
    <w:link w:val="Otsikko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Otsikko9">
    <w:name w:val="heading 9"/>
    <w:basedOn w:val="Normaali"/>
    <w:next w:val="Normaali"/>
    <w:link w:val="Otsikko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D3D74"/>
    <w:rPr>
      <w:rFonts w:asciiTheme="majorHAnsi" w:eastAsiaTheme="majorEastAsia" w:hAnsiTheme="majorHAnsi" w:cstheme="majorBidi"/>
      <w:color w:val="1F4E79" w:themeColor="accent1" w:themeShade="80"/>
      <w:sz w:val="32"/>
      <w:szCs w:val="32"/>
    </w:rPr>
  </w:style>
  <w:style w:type="character" w:customStyle="1" w:styleId="Otsikko2Char">
    <w:name w:val="Otsikko 2 Char"/>
    <w:basedOn w:val="Kappaleenoletusfontti"/>
    <w:link w:val="Otsikko2"/>
    <w:uiPriority w:val="9"/>
    <w:rsid w:val="006D3D74"/>
    <w:rPr>
      <w:rFonts w:asciiTheme="majorHAnsi" w:eastAsiaTheme="majorEastAsia" w:hAnsiTheme="majorHAnsi" w:cstheme="majorBidi"/>
      <w:color w:val="1F4E79" w:themeColor="accent1" w:themeShade="80"/>
      <w:sz w:val="26"/>
      <w:szCs w:val="26"/>
    </w:rPr>
  </w:style>
  <w:style w:type="character" w:customStyle="1" w:styleId="Otsikko3Char">
    <w:name w:val="Otsikko 3 Char"/>
    <w:basedOn w:val="Kappaleenoletusfontti"/>
    <w:link w:val="Otsikko3"/>
    <w:uiPriority w:val="9"/>
    <w:rsid w:val="007C3101"/>
    <w:rPr>
      <w:rFonts w:asciiTheme="majorHAnsi" w:eastAsiaTheme="majorEastAsia" w:hAnsiTheme="majorHAnsi" w:cstheme="majorBidi"/>
      <w:color w:val="1F4D78" w:themeColor="accent1" w:themeShade="7F"/>
      <w:sz w:val="24"/>
      <w:szCs w:val="24"/>
    </w:rPr>
  </w:style>
  <w:style w:type="character" w:customStyle="1" w:styleId="Otsikko4Char">
    <w:name w:val="Otsikko 4 Char"/>
    <w:basedOn w:val="Kappaleenoletusfontti"/>
    <w:link w:val="Otsikko4"/>
    <w:uiPriority w:val="9"/>
    <w:rsid w:val="006D3D74"/>
    <w:rPr>
      <w:rFonts w:asciiTheme="majorHAnsi" w:eastAsiaTheme="majorEastAsia" w:hAnsiTheme="majorHAnsi" w:cstheme="majorBidi"/>
      <w:i/>
      <w:iCs/>
      <w:color w:val="1F4E79" w:themeColor="accent1" w:themeShade="80"/>
    </w:rPr>
  </w:style>
  <w:style w:type="character" w:customStyle="1" w:styleId="Otsikko5Char">
    <w:name w:val="Otsikko 5 Char"/>
    <w:basedOn w:val="Kappaleenoletusfontti"/>
    <w:link w:val="Otsikko5"/>
    <w:uiPriority w:val="9"/>
    <w:rsid w:val="006D3D74"/>
    <w:rPr>
      <w:rFonts w:asciiTheme="majorHAnsi" w:eastAsiaTheme="majorEastAsia" w:hAnsiTheme="majorHAnsi" w:cstheme="majorBidi"/>
      <w:color w:val="1F4E79" w:themeColor="accent1" w:themeShade="80"/>
    </w:rPr>
  </w:style>
  <w:style w:type="character" w:customStyle="1" w:styleId="Otsikko6Char">
    <w:name w:val="Otsikko 6 Char"/>
    <w:basedOn w:val="Kappaleenoletusfontti"/>
    <w:link w:val="Otsikko6"/>
    <w:uiPriority w:val="9"/>
    <w:rsid w:val="007C310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rsid w:val="007C310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rsid w:val="00645252"/>
    <w:rPr>
      <w:rFonts w:asciiTheme="majorHAnsi" w:eastAsiaTheme="majorEastAsia" w:hAnsiTheme="majorHAnsi" w:cstheme="majorBidi"/>
      <w:color w:val="272727" w:themeColor="text1" w:themeTint="D8"/>
      <w:szCs w:val="21"/>
    </w:rPr>
  </w:style>
  <w:style w:type="character" w:customStyle="1" w:styleId="Otsikko9Char">
    <w:name w:val="Otsikko 9 Char"/>
    <w:basedOn w:val="Kappaleenoletusfontti"/>
    <w:link w:val="Otsikko9"/>
    <w:uiPriority w:val="9"/>
    <w:rsid w:val="00645252"/>
    <w:rPr>
      <w:rFonts w:asciiTheme="majorHAnsi" w:eastAsiaTheme="majorEastAsia" w:hAnsiTheme="majorHAnsi" w:cstheme="majorBidi"/>
      <w:i/>
      <w:iCs/>
      <w:color w:val="272727" w:themeColor="text1" w:themeTint="D8"/>
      <w:szCs w:val="21"/>
    </w:rPr>
  </w:style>
  <w:style w:type="paragraph" w:styleId="Otsikko">
    <w:name w:val="Title"/>
    <w:basedOn w:val="Normaali"/>
    <w:next w:val="Normaali"/>
    <w:link w:val="OtsikkoChar"/>
    <w:uiPriority w:val="10"/>
    <w:qFormat/>
    <w:rsid w:val="007C3101"/>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7C3101"/>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7C3101"/>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7C3101"/>
    <w:rPr>
      <w:rFonts w:eastAsiaTheme="minorEastAsia"/>
      <w:color w:val="5A5A5A" w:themeColor="text1" w:themeTint="A5"/>
      <w:spacing w:val="15"/>
    </w:rPr>
  </w:style>
  <w:style w:type="character" w:styleId="Hienovarainenkorostus">
    <w:name w:val="Subtle Emphasis"/>
    <w:basedOn w:val="Kappaleenoletusfontti"/>
    <w:uiPriority w:val="19"/>
    <w:qFormat/>
    <w:rsid w:val="007C3101"/>
    <w:rPr>
      <w:i/>
      <w:iCs/>
      <w:color w:val="404040" w:themeColor="text1" w:themeTint="BF"/>
    </w:rPr>
  </w:style>
  <w:style w:type="character" w:styleId="Korostus">
    <w:name w:val="Emphasis"/>
    <w:basedOn w:val="Kappaleenoletusfontti"/>
    <w:uiPriority w:val="20"/>
    <w:qFormat/>
    <w:rsid w:val="007C3101"/>
    <w:rPr>
      <w:i/>
      <w:iCs/>
    </w:rPr>
  </w:style>
  <w:style w:type="character" w:styleId="Voimakaskorostus">
    <w:name w:val="Intense Emphasis"/>
    <w:basedOn w:val="Kappaleenoletusfontti"/>
    <w:uiPriority w:val="21"/>
    <w:qFormat/>
    <w:rsid w:val="00645252"/>
    <w:rPr>
      <w:i/>
      <w:iCs/>
      <w:color w:val="1F4E79" w:themeColor="accent1" w:themeShade="80"/>
    </w:rPr>
  </w:style>
  <w:style w:type="character" w:styleId="Voimakas">
    <w:name w:val="Strong"/>
    <w:basedOn w:val="Kappaleenoletusfontti"/>
    <w:uiPriority w:val="22"/>
    <w:qFormat/>
    <w:rsid w:val="007C3101"/>
    <w:rPr>
      <w:b/>
      <w:bCs/>
    </w:rPr>
  </w:style>
  <w:style w:type="paragraph" w:styleId="Lainaus">
    <w:name w:val="Quote"/>
    <w:basedOn w:val="Normaali"/>
    <w:next w:val="Normaali"/>
    <w:link w:val="LainausChar"/>
    <w:uiPriority w:val="29"/>
    <w:qFormat/>
    <w:rsid w:val="007C3101"/>
    <w:pPr>
      <w:spacing w:before="20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7C3101"/>
    <w:rPr>
      <w:i/>
      <w:iCs/>
      <w:color w:val="404040" w:themeColor="text1" w:themeTint="BF"/>
    </w:rPr>
  </w:style>
  <w:style w:type="paragraph" w:styleId="Erottuvalainaus">
    <w:name w:val="Intense Quote"/>
    <w:basedOn w:val="Normaali"/>
    <w:next w:val="Normaali"/>
    <w:link w:val="Erottuvalainaus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ErottuvalainausChar">
    <w:name w:val="Erottuva lainaus Char"/>
    <w:basedOn w:val="Kappaleenoletusfontti"/>
    <w:link w:val="Erottuvalainaus"/>
    <w:uiPriority w:val="30"/>
    <w:rsid w:val="00645252"/>
    <w:rPr>
      <w:i/>
      <w:iCs/>
      <w:color w:val="1F4E79" w:themeColor="accent1" w:themeShade="80"/>
    </w:rPr>
  </w:style>
  <w:style w:type="character" w:styleId="Hienovarainenviittaus">
    <w:name w:val="Subtle Reference"/>
    <w:basedOn w:val="Kappaleenoletusfontti"/>
    <w:uiPriority w:val="31"/>
    <w:qFormat/>
    <w:rsid w:val="007C3101"/>
    <w:rPr>
      <w:smallCaps/>
      <w:color w:val="5A5A5A" w:themeColor="text1" w:themeTint="A5"/>
    </w:rPr>
  </w:style>
  <w:style w:type="character" w:styleId="Erottuvaviittaus">
    <w:name w:val="Intense Reference"/>
    <w:basedOn w:val="Kappaleenoletusfontti"/>
    <w:uiPriority w:val="32"/>
    <w:qFormat/>
    <w:rsid w:val="00645252"/>
    <w:rPr>
      <w:b/>
      <w:bCs/>
      <w:caps w:val="0"/>
      <w:smallCaps/>
      <w:color w:val="1F4E79" w:themeColor="accent1" w:themeShade="80"/>
      <w:spacing w:val="5"/>
    </w:rPr>
  </w:style>
  <w:style w:type="character" w:styleId="Kirjannimike">
    <w:name w:val="Book Title"/>
    <w:basedOn w:val="Kappaleenoletusfontti"/>
    <w:uiPriority w:val="33"/>
    <w:qFormat/>
    <w:rsid w:val="007C3101"/>
    <w:rPr>
      <w:b/>
      <w:bCs/>
      <w:i/>
      <w:iCs/>
      <w:spacing w:val="5"/>
    </w:rPr>
  </w:style>
  <w:style w:type="character" w:styleId="Hyperlinkki">
    <w:name w:val="Hyperlink"/>
    <w:basedOn w:val="Kappaleenoletusfontti"/>
    <w:uiPriority w:val="99"/>
    <w:unhideWhenUsed/>
    <w:rsid w:val="00645252"/>
    <w:rPr>
      <w:color w:val="1F4E79" w:themeColor="accent1" w:themeShade="80"/>
      <w:u w:val="single"/>
    </w:rPr>
  </w:style>
  <w:style w:type="character" w:styleId="AvattuHyperlinkki">
    <w:name w:val="FollowedHyperlink"/>
    <w:basedOn w:val="Kappaleenoletusfontti"/>
    <w:uiPriority w:val="99"/>
    <w:unhideWhenUsed/>
    <w:rsid w:val="007C3101"/>
    <w:rPr>
      <w:color w:val="954F72" w:themeColor="followedHyperlink"/>
      <w:u w:val="single"/>
    </w:rPr>
  </w:style>
  <w:style w:type="paragraph" w:styleId="Kuvanotsikko">
    <w:name w:val="caption"/>
    <w:basedOn w:val="Normaali"/>
    <w:next w:val="Normaali"/>
    <w:uiPriority w:val="35"/>
    <w:unhideWhenUsed/>
    <w:qFormat/>
    <w:rsid w:val="00645252"/>
    <w:pPr>
      <w:spacing w:after="200"/>
    </w:pPr>
    <w:rPr>
      <w:i/>
      <w:iCs/>
      <w:color w:val="44546A" w:themeColor="text2"/>
      <w:szCs w:val="18"/>
    </w:rPr>
  </w:style>
  <w:style w:type="paragraph" w:styleId="Seliteteksti">
    <w:name w:val="Balloon Text"/>
    <w:basedOn w:val="Normaali"/>
    <w:link w:val="SelitetekstiChar"/>
    <w:uiPriority w:val="99"/>
    <w:semiHidden/>
    <w:unhideWhenUsed/>
    <w:rsid w:val="00645252"/>
    <w:rPr>
      <w:rFonts w:ascii="Segoe UI" w:hAnsi="Segoe UI" w:cs="Segoe UI"/>
      <w:szCs w:val="18"/>
    </w:rPr>
  </w:style>
  <w:style w:type="character" w:customStyle="1" w:styleId="SelitetekstiChar">
    <w:name w:val="Seliteteksti Char"/>
    <w:basedOn w:val="Kappaleenoletusfontti"/>
    <w:link w:val="Seliteteksti"/>
    <w:uiPriority w:val="99"/>
    <w:semiHidden/>
    <w:rsid w:val="00645252"/>
    <w:rPr>
      <w:rFonts w:ascii="Segoe UI" w:hAnsi="Segoe UI" w:cs="Segoe UI"/>
      <w:szCs w:val="18"/>
    </w:rPr>
  </w:style>
  <w:style w:type="paragraph" w:styleId="Lohkoteksti">
    <w:name w:val="Block Text"/>
    <w:basedOn w:val="Normaali"/>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Leipteksti3">
    <w:name w:val="Body Text 3"/>
    <w:basedOn w:val="Normaali"/>
    <w:link w:val="Leipteksti3Char"/>
    <w:uiPriority w:val="99"/>
    <w:semiHidden/>
    <w:unhideWhenUsed/>
    <w:rsid w:val="00645252"/>
    <w:pPr>
      <w:spacing w:after="120"/>
    </w:pPr>
    <w:rPr>
      <w:szCs w:val="16"/>
    </w:rPr>
  </w:style>
  <w:style w:type="character" w:customStyle="1" w:styleId="Leipteksti3Char">
    <w:name w:val="Leipäteksti 3 Char"/>
    <w:basedOn w:val="Kappaleenoletusfontti"/>
    <w:link w:val="Leipteksti3"/>
    <w:uiPriority w:val="99"/>
    <w:semiHidden/>
    <w:rsid w:val="00645252"/>
    <w:rPr>
      <w:szCs w:val="16"/>
    </w:rPr>
  </w:style>
  <w:style w:type="paragraph" w:styleId="Sisennettyleipteksti3">
    <w:name w:val="Body Text Indent 3"/>
    <w:basedOn w:val="Normaali"/>
    <w:link w:val="Sisennettyleipteksti3Char"/>
    <w:uiPriority w:val="99"/>
    <w:semiHidden/>
    <w:unhideWhenUsed/>
    <w:rsid w:val="0064525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645252"/>
    <w:rPr>
      <w:szCs w:val="16"/>
    </w:rPr>
  </w:style>
  <w:style w:type="character" w:styleId="Kommentinviite">
    <w:name w:val="annotation reference"/>
    <w:basedOn w:val="Kappaleenoletusfontti"/>
    <w:uiPriority w:val="99"/>
    <w:semiHidden/>
    <w:unhideWhenUsed/>
    <w:rsid w:val="00645252"/>
    <w:rPr>
      <w:sz w:val="22"/>
      <w:szCs w:val="16"/>
    </w:rPr>
  </w:style>
  <w:style w:type="paragraph" w:styleId="Kommentinteksti">
    <w:name w:val="annotation text"/>
    <w:basedOn w:val="Normaali"/>
    <w:link w:val="KommentintekstiChar"/>
    <w:uiPriority w:val="99"/>
    <w:semiHidden/>
    <w:unhideWhenUsed/>
    <w:rsid w:val="00645252"/>
    <w:rPr>
      <w:szCs w:val="20"/>
    </w:rPr>
  </w:style>
  <w:style w:type="character" w:customStyle="1" w:styleId="KommentintekstiChar">
    <w:name w:val="Kommentin teksti Char"/>
    <w:basedOn w:val="Kappaleenoletusfontti"/>
    <w:link w:val="Kommentinteksti"/>
    <w:uiPriority w:val="99"/>
    <w:semiHidden/>
    <w:rsid w:val="00645252"/>
    <w:rPr>
      <w:szCs w:val="20"/>
    </w:rPr>
  </w:style>
  <w:style w:type="paragraph" w:styleId="Kommentinotsikko">
    <w:name w:val="annotation subject"/>
    <w:basedOn w:val="Kommentinteksti"/>
    <w:next w:val="Kommentinteksti"/>
    <w:link w:val="KommentinotsikkoChar"/>
    <w:uiPriority w:val="99"/>
    <w:semiHidden/>
    <w:unhideWhenUsed/>
    <w:rsid w:val="00645252"/>
    <w:rPr>
      <w:b/>
      <w:bCs/>
    </w:rPr>
  </w:style>
  <w:style w:type="character" w:customStyle="1" w:styleId="KommentinotsikkoChar">
    <w:name w:val="Kommentin otsikko Char"/>
    <w:basedOn w:val="KommentintekstiChar"/>
    <w:link w:val="Kommentinotsikko"/>
    <w:uiPriority w:val="99"/>
    <w:semiHidden/>
    <w:rsid w:val="00645252"/>
    <w:rPr>
      <w:b/>
      <w:bCs/>
      <w:szCs w:val="20"/>
    </w:rPr>
  </w:style>
  <w:style w:type="paragraph" w:styleId="Asiakirjanrakenneruutu">
    <w:name w:val="Document Map"/>
    <w:basedOn w:val="Normaali"/>
    <w:link w:val="AsiakirjanrakenneruutuChar"/>
    <w:uiPriority w:val="99"/>
    <w:semiHidden/>
    <w:unhideWhenUsed/>
    <w:rsid w:val="00645252"/>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645252"/>
    <w:rPr>
      <w:rFonts w:ascii="Segoe UI" w:hAnsi="Segoe UI" w:cs="Segoe UI"/>
      <w:szCs w:val="16"/>
    </w:rPr>
  </w:style>
  <w:style w:type="paragraph" w:styleId="Loppuviitteenteksti">
    <w:name w:val="endnote text"/>
    <w:basedOn w:val="Normaali"/>
    <w:link w:val="LoppuviitteentekstiChar"/>
    <w:uiPriority w:val="99"/>
    <w:semiHidden/>
    <w:unhideWhenUsed/>
    <w:rsid w:val="00645252"/>
    <w:rPr>
      <w:szCs w:val="20"/>
    </w:rPr>
  </w:style>
  <w:style w:type="character" w:customStyle="1" w:styleId="LoppuviitteentekstiChar">
    <w:name w:val="Loppuviitteen teksti Char"/>
    <w:basedOn w:val="Kappaleenoletusfontti"/>
    <w:link w:val="Loppuviitteenteksti"/>
    <w:uiPriority w:val="99"/>
    <w:semiHidden/>
    <w:rsid w:val="00645252"/>
    <w:rPr>
      <w:szCs w:val="20"/>
    </w:rPr>
  </w:style>
  <w:style w:type="paragraph" w:styleId="Kirjekuorenpalautusosoite">
    <w:name w:val="envelope return"/>
    <w:basedOn w:val="Normaali"/>
    <w:uiPriority w:val="99"/>
    <w:semiHidden/>
    <w:unhideWhenUsed/>
    <w:rsid w:val="00645252"/>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645252"/>
    <w:rPr>
      <w:szCs w:val="20"/>
    </w:rPr>
  </w:style>
  <w:style w:type="character" w:customStyle="1" w:styleId="AlaviitteentekstiChar">
    <w:name w:val="Alaviitteen teksti Char"/>
    <w:basedOn w:val="Kappaleenoletusfontti"/>
    <w:link w:val="Alaviitteenteksti"/>
    <w:uiPriority w:val="99"/>
    <w:semiHidden/>
    <w:rsid w:val="00645252"/>
    <w:rPr>
      <w:szCs w:val="20"/>
    </w:rPr>
  </w:style>
  <w:style w:type="character" w:styleId="HTML-koodi">
    <w:name w:val="HTML Code"/>
    <w:basedOn w:val="Kappaleenoletusfontti"/>
    <w:uiPriority w:val="99"/>
    <w:semiHidden/>
    <w:unhideWhenUsed/>
    <w:rsid w:val="00645252"/>
    <w:rPr>
      <w:rFonts w:ascii="Consolas" w:hAnsi="Consolas"/>
      <w:sz w:val="22"/>
      <w:szCs w:val="20"/>
    </w:rPr>
  </w:style>
  <w:style w:type="character" w:styleId="HTML-nppimist">
    <w:name w:val="HTML Keyboard"/>
    <w:basedOn w:val="Kappaleenoletusfontti"/>
    <w:uiPriority w:val="99"/>
    <w:semiHidden/>
    <w:unhideWhenUsed/>
    <w:rsid w:val="00645252"/>
    <w:rPr>
      <w:rFonts w:ascii="Consolas" w:hAnsi="Consolas"/>
      <w:sz w:val="22"/>
      <w:szCs w:val="20"/>
    </w:rPr>
  </w:style>
  <w:style w:type="paragraph" w:styleId="HTML-esimuotoiltu">
    <w:name w:val="HTML Preformatted"/>
    <w:basedOn w:val="Normaali"/>
    <w:link w:val="HTML-esimuotoiltuChar"/>
    <w:uiPriority w:val="99"/>
    <w:semiHidden/>
    <w:unhideWhenUsed/>
    <w:rsid w:val="00645252"/>
    <w:rPr>
      <w:rFonts w:ascii="Consolas" w:hAnsi="Consolas"/>
      <w:szCs w:val="20"/>
    </w:rPr>
  </w:style>
  <w:style w:type="character" w:customStyle="1" w:styleId="HTML-esimuotoiltuChar">
    <w:name w:val="HTML-esimuotoiltu Char"/>
    <w:basedOn w:val="Kappaleenoletusfontti"/>
    <w:link w:val="HTML-esimuotoiltu"/>
    <w:uiPriority w:val="99"/>
    <w:semiHidden/>
    <w:rsid w:val="00645252"/>
    <w:rPr>
      <w:rFonts w:ascii="Consolas" w:hAnsi="Consolas"/>
      <w:szCs w:val="20"/>
    </w:rPr>
  </w:style>
  <w:style w:type="character" w:styleId="HTML-kirjoituskone">
    <w:name w:val="HTML Typewriter"/>
    <w:basedOn w:val="Kappaleenoletusfontti"/>
    <w:uiPriority w:val="99"/>
    <w:semiHidden/>
    <w:unhideWhenUsed/>
    <w:rsid w:val="00645252"/>
    <w:rPr>
      <w:rFonts w:ascii="Consolas" w:hAnsi="Consolas"/>
      <w:sz w:val="22"/>
      <w:szCs w:val="20"/>
    </w:rPr>
  </w:style>
  <w:style w:type="paragraph" w:styleId="Makroteksti">
    <w:name w:val="macro"/>
    <w:link w:val="Makroteksti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kstiChar">
    <w:name w:val="Makroteksti Char"/>
    <w:basedOn w:val="Kappaleenoletusfontti"/>
    <w:link w:val="Makroteksti"/>
    <w:uiPriority w:val="99"/>
    <w:semiHidden/>
    <w:rsid w:val="00645252"/>
    <w:rPr>
      <w:rFonts w:ascii="Consolas" w:hAnsi="Consolas"/>
      <w:szCs w:val="20"/>
    </w:rPr>
  </w:style>
  <w:style w:type="paragraph" w:styleId="Vaintekstin">
    <w:name w:val="Plain Text"/>
    <w:basedOn w:val="Normaali"/>
    <w:link w:val="VaintekstinChar"/>
    <w:uiPriority w:val="99"/>
    <w:semiHidden/>
    <w:unhideWhenUsed/>
    <w:rsid w:val="00645252"/>
    <w:rPr>
      <w:rFonts w:ascii="Consolas" w:hAnsi="Consolas"/>
      <w:szCs w:val="21"/>
    </w:rPr>
  </w:style>
  <w:style w:type="character" w:customStyle="1" w:styleId="VaintekstinChar">
    <w:name w:val="Vain tekstinä Char"/>
    <w:basedOn w:val="Kappaleenoletusfontti"/>
    <w:link w:val="Vaintekstin"/>
    <w:uiPriority w:val="99"/>
    <w:semiHidden/>
    <w:rsid w:val="00645252"/>
    <w:rPr>
      <w:rFonts w:ascii="Consolas" w:hAnsi="Consolas"/>
      <w:szCs w:val="21"/>
    </w:rPr>
  </w:style>
  <w:style w:type="character" w:styleId="Paikkamerkkiteksti">
    <w:name w:val="Placeholder Text"/>
    <w:basedOn w:val="Kappaleenoletusfontti"/>
    <w:uiPriority w:val="99"/>
    <w:semiHidden/>
    <w:rsid w:val="00645252"/>
    <w:rPr>
      <w:color w:val="3B3838" w:themeColor="background2" w:themeShade="40"/>
    </w:rPr>
  </w:style>
  <w:style w:type="paragraph" w:styleId="Yltunniste">
    <w:name w:val="header"/>
    <w:basedOn w:val="Normaali"/>
    <w:link w:val="YltunnisteChar"/>
    <w:uiPriority w:val="99"/>
    <w:unhideWhenUsed/>
    <w:rsid w:val="006D3D74"/>
  </w:style>
  <w:style w:type="character" w:customStyle="1" w:styleId="YltunnisteChar">
    <w:name w:val="Ylätunniste Char"/>
    <w:basedOn w:val="Kappaleenoletusfontti"/>
    <w:link w:val="Yltunniste"/>
    <w:uiPriority w:val="99"/>
    <w:rsid w:val="006D3D74"/>
  </w:style>
  <w:style w:type="paragraph" w:styleId="Alatunniste">
    <w:name w:val="footer"/>
    <w:basedOn w:val="Normaali"/>
    <w:link w:val="AlatunnisteChar"/>
    <w:uiPriority w:val="99"/>
    <w:unhideWhenUsed/>
    <w:rsid w:val="006D3D74"/>
  </w:style>
  <w:style w:type="character" w:customStyle="1" w:styleId="AlatunnisteChar">
    <w:name w:val="Alatunniste Char"/>
    <w:basedOn w:val="Kappaleenoletusfontti"/>
    <w:link w:val="Alatunniste"/>
    <w:uiPriority w:val="99"/>
    <w:rsid w:val="006D3D74"/>
  </w:style>
  <w:style w:type="paragraph" w:styleId="Sisluet9">
    <w:name w:val="toc 9"/>
    <w:basedOn w:val="Normaali"/>
    <w:next w:val="Normaali"/>
    <w:autoRedefine/>
    <w:uiPriority w:val="39"/>
    <w:semiHidden/>
    <w:unhideWhenUsed/>
    <w:rsid w:val="0083569A"/>
    <w:pPr>
      <w:spacing w:after="120"/>
      <w:ind w:left="1757"/>
    </w:pPr>
  </w:style>
  <w:style w:type="paragraph" w:styleId="Luettelokappale">
    <w:name w:val="List Paragraph"/>
    <w:basedOn w:val="Normaali"/>
    <w:uiPriority w:val="34"/>
    <w:unhideWhenUsed/>
    <w:qFormat/>
    <w:rsid w:val="00BE4B4C"/>
    <w:pPr>
      <w:ind w:left="720"/>
      <w:contextualSpacing/>
    </w:pPr>
  </w:style>
  <w:style w:type="paragraph" w:styleId="Eivli">
    <w:name w:val="No Spacing"/>
    <w:uiPriority w:val="1"/>
    <w:qFormat/>
    <w:rsid w:val="00BE4B4C"/>
    <w:rPr>
      <w:rFonts w:ascii="Calibri" w:hAnsi="Calibri" w:cs="Calibri"/>
      <w:lang w:val="en-GB" w:eastAsia="en-GB"/>
    </w:rPr>
  </w:style>
  <w:style w:type="table" w:styleId="TaulukkoRuudukko">
    <w:name w:val="Table Grid"/>
    <w:basedOn w:val="Normaalitaulukko"/>
    <w:uiPriority w:val="39"/>
    <w:rsid w:val="00BE4B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95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earnr-book.info/learn-r-extra-we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er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294</TotalTime>
  <Pages>3</Pages>
  <Words>818</Words>
  <Characters>4663</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 Rob</dc:creator>
  <cp:keywords/>
  <dc:description/>
  <cp:lastModifiedBy>Pedro J. Aphalo</cp:lastModifiedBy>
  <cp:revision>9</cp:revision>
  <dcterms:created xsi:type="dcterms:W3CDTF">2022-08-10T12:01:00Z</dcterms:created>
  <dcterms:modified xsi:type="dcterms:W3CDTF">2022-09-28T16:12:00Z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ClassificationContentMarkingFooterShapeIds">
    <vt:lpwstr>1,2,3</vt:lpwstr>
  </property>
  <property fmtid="{D5CDD505-2E9C-101B-9397-08002B2CF9AE}" pid="9" name="ClassificationContentMarkingFooterFontProps">
    <vt:lpwstr>#0078d7,9,Rockwell</vt:lpwstr>
  </property>
  <property fmtid="{D5CDD505-2E9C-101B-9397-08002B2CF9AE}" pid="10" name="ClassificationContentMarkingFooterText">
    <vt:lpwstr>Information Classification: General</vt:lpwstr>
  </property>
  <property fmtid="{D5CDD505-2E9C-101B-9397-08002B2CF9AE}" pid="11" name="MSIP_Label_2bbab825-a111-45e4-86a1-18cee0005896_Enabled">
    <vt:lpwstr>true</vt:lpwstr>
  </property>
  <property fmtid="{D5CDD505-2E9C-101B-9397-08002B2CF9AE}" pid="12" name="MSIP_Label_2bbab825-a111-45e4-86a1-18cee0005896_SetDate">
    <vt:lpwstr>2022-06-24T11:36:10Z</vt:lpwstr>
  </property>
  <property fmtid="{D5CDD505-2E9C-101B-9397-08002B2CF9AE}" pid="13" name="MSIP_Label_2bbab825-a111-45e4-86a1-18cee0005896_Method">
    <vt:lpwstr>Standard</vt:lpwstr>
  </property>
  <property fmtid="{D5CDD505-2E9C-101B-9397-08002B2CF9AE}" pid="14" name="MSIP_Label_2bbab825-a111-45e4-86a1-18cee0005896_Name">
    <vt:lpwstr>2bbab825-a111-45e4-86a1-18cee0005896</vt:lpwstr>
  </property>
  <property fmtid="{D5CDD505-2E9C-101B-9397-08002B2CF9AE}" pid="15" name="MSIP_Label_2bbab825-a111-45e4-86a1-18cee0005896_SiteId">
    <vt:lpwstr>2567d566-604c-408a-8a60-55d0dc9d9d6b</vt:lpwstr>
  </property>
  <property fmtid="{D5CDD505-2E9C-101B-9397-08002B2CF9AE}" pid="16" name="MSIP_Label_2bbab825-a111-45e4-86a1-18cee0005896_ActionId">
    <vt:lpwstr>5d110ab2-515c-4733-b293-ea39afe9d70f</vt:lpwstr>
  </property>
  <property fmtid="{D5CDD505-2E9C-101B-9397-08002B2CF9AE}" pid="17" name="MSIP_Label_2bbab825-a111-45e4-86a1-18cee0005896_ContentBits">
    <vt:lpwstr>2</vt:lpwstr>
  </property>
</Properties>
</file>